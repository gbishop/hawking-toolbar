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8A1" w:rsidRPr="007B5314" w:rsidRDefault="005C28A1" w:rsidP="007B5314">
      <w:pPr>
        <w:pStyle w:val="Title"/>
        <w:rPr>
          <w:b/>
          <w:bCs/>
        </w:rPr>
      </w:pPr>
      <w:r>
        <w:rPr>
          <w:b/>
          <w:bCs/>
        </w:rPr>
        <w:t>Administrative Manual</w:t>
      </w:r>
    </w:p>
    <w:p w:rsidR="005C28A1" w:rsidRDefault="005C28A1" w:rsidP="007B5314">
      <w:pPr>
        <w:pStyle w:val="Heading1"/>
      </w:pPr>
      <w:r>
        <w:t>System Requirements</w:t>
      </w:r>
    </w:p>
    <w:p w:rsidR="005C28A1" w:rsidRDefault="005C28A1" w:rsidP="007B5314">
      <w:pPr>
        <w:pStyle w:val="Heading2"/>
      </w:pPr>
      <w:r>
        <w:t>Minimum System Requirements</w:t>
      </w:r>
    </w:p>
    <w:p w:rsidR="005C28A1" w:rsidRDefault="005C28A1" w:rsidP="007B5314">
      <w:pPr>
        <w:pStyle w:val="NoSpacing"/>
        <w:numPr>
          <w:ilvl w:val="0"/>
          <w:numId w:val="1"/>
        </w:numPr>
        <w:spacing w:line="276" w:lineRule="auto"/>
      </w:pPr>
      <w:r>
        <w:t>233 Mhz processor</w:t>
      </w:r>
    </w:p>
    <w:p w:rsidR="005C28A1" w:rsidRDefault="005C28A1" w:rsidP="007B5314">
      <w:pPr>
        <w:pStyle w:val="NoSpacing"/>
        <w:numPr>
          <w:ilvl w:val="0"/>
          <w:numId w:val="1"/>
        </w:numPr>
        <w:spacing w:line="276" w:lineRule="auto"/>
      </w:pPr>
      <w:r>
        <w:t>64 MB of RAM</w:t>
      </w:r>
    </w:p>
    <w:p w:rsidR="005C28A1" w:rsidRDefault="005C28A1" w:rsidP="007B5314">
      <w:pPr>
        <w:pStyle w:val="NoSpacing"/>
        <w:numPr>
          <w:ilvl w:val="0"/>
          <w:numId w:val="1"/>
        </w:numPr>
        <w:spacing w:line="276" w:lineRule="auto"/>
      </w:pPr>
      <w:r>
        <w:t>50 MB of free disk space</w:t>
      </w:r>
    </w:p>
    <w:p w:rsidR="005C28A1" w:rsidRDefault="005C28A1" w:rsidP="007B5314">
      <w:pPr>
        <w:pStyle w:val="NoSpacing"/>
        <w:numPr>
          <w:ilvl w:val="0"/>
          <w:numId w:val="1"/>
        </w:numPr>
        <w:spacing w:line="276" w:lineRule="auto"/>
      </w:pPr>
      <w:r>
        <w:t>Firefox 2.0 or better</w:t>
      </w:r>
    </w:p>
    <w:p w:rsidR="005C28A1" w:rsidRDefault="005C28A1" w:rsidP="007B5314">
      <w:pPr>
        <w:pStyle w:val="Heading2"/>
      </w:pPr>
      <w:r>
        <w:t>Recommended System Requirements</w:t>
      </w:r>
    </w:p>
    <w:p w:rsidR="005C28A1" w:rsidRDefault="005C28A1" w:rsidP="007B5314">
      <w:pPr>
        <w:pStyle w:val="NoSpacing"/>
        <w:numPr>
          <w:ilvl w:val="0"/>
          <w:numId w:val="2"/>
        </w:numPr>
        <w:spacing w:line="276" w:lineRule="auto"/>
      </w:pPr>
      <w:r>
        <w:t>500 Mhz processor</w:t>
      </w:r>
    </w:p>
    <w:p w:rsidR="005C28A1" w:rsidRDefault="005C28A1" w:rsidP="007B5314">
      <w:pPr>
        <w:pStyle w:val="NoSpacing"/>
        <w:numPr>
          <w:ilvl w:val="0"/>
          <w:numId w:val="2"/>
        </w:numPr>
        <w:spacing w:line="276" w:lineRule="auto"/>
      </w:pPr>
      <w:r>
        <w:t>256 MB of RAM</w:t>
      </w:r>
    </w:p>
    <w:p w:rsidR="005C28A1" w:rsidRDefault="005C28A1" w:rsidP="007B5314">
      <w:pPr>
        <w:pStyle w:val="NoSpacing"/>
        <w:numPr>
          <w:ilvl w:val="0"/>
          <w:numId w:val="2"/>
        </w:numPr>
        <w:spacing w:line="276" w:lineRule="auto"/>
      </w:pPr>
      <w:r>
        <w:t>100 MB of free disk space</w:t>
      </w:r>
    </w:p>
    <w:p w:rsidR="005C28A1" w:rsidRDefault="005C28A1" w:rsidP="007B5314">
      <w:pPr>
        <w:pStyle w:val="NoSpacing"/>
        <w:numPr>
          <w:ilvl w:val="0"/>
          <w:numId w:val="2"/>
        </w:numPr>
        <w:spacing w:line="276" w:lineRule="auto"/>
      </w:pPr>
      <w:r>
        <w:t>Firefox 2.0 or better</w:t>
      </w:r>
    </w:p>
    <w:p w:rsidR="005C28A1" w:rsidRPr="007B5314" w:rsidRDefault="005C28A1" w:rsidP="007B5314">
      <w:pPr>
        <w:pStyle w:val="Heading1"/>
      </w:pPr>
      <w:r>
        <w:t>Installation</w:t>
      </w:r>
    </w:p>
    <w:p w:rsidR="005C28A1" w:rsidRDefault="005C28A1" w:rsidP="007B5314">
      <w:pPr>
        <w:pStyle w:val="Heading2"/>
      </w:pPr>
      <w:r>
        <w:t>Install Firefox 2.0</w:t>
      </w:r>
    </w:p>
    <w:p w:rsidR="005C28A1" w:rsidRDefault="005C28A1" w:rsidP="007B5314">
      <w:pPr>
        <w:pStyle w:val="NoSpacing"/>
        <w:numPr>
          <w:ilvl w:val="0"/>
          <w:numId w:val="3"/>
        </w:numPr>
        <w:spacing w:line="276" w:lineRule="auto"/>
      </w:pPr>
      <w:r>
        <w:t xml:space="preserve">Download Firefox 2.0, or latest supported version from </w:t>
      </w:r>
      <w:hyperlink r:id="rId7" w:history="1">
        <w:r>
          <w:rPr>
            <w:rStyle w:val="Hyperlink"/>
          </w:rPr>
          <w:t>http://mozilla.org/products/firefox/</w:t>
        </w:r>
      </w:hyperlink>
    </w:p>
    <w:p w:rsidR="005C28A1" w:rsidRDefault="005C28A1" w:rsidP="007B5314">
      <w:pPr>
        <w:pStyle w:val="NoSpacing"/>
        <w:numPr>
          <w:ilvl w:val="0"/>
          <w:numId w:val="3"/>
        </w:numPr>
        <w:spacing w:line="276" w:lineRule="auto"/>
      </w:pPr>
      <w:r>
        <w:t>Run install.exe</w:t>
      </w:r>
    </w:p>
    <w:p w:rsidR="005C28A1" w:rsidRDefault="005C28A1" w:rsidP="007B5314">
      <w:pPr>
        <w:pStyle w:val="NoSpacing"/>
        <w:numPr>
          <w:ilvl w:val="0"/>
          <w:numId w:val="3"/>
        </w:numPr>
        <w:spacing w:line="276" w:lineRule="auto"/>
      </w:pPr>
      <w:r>
        <w:t>Proceed with the install</w:t>
      </w:r>
    </w:p>
    <w:p w:rsidR="005C28A1" w:rsidRDefault="005C28A1" w:rsidP="007B5314">
      <w:pPr>
        <w:pStyle w:val="NoSpacing"/>
        <w:numPr>
          <w:ilvl w:val="0"/>
          <w:numId w:val="3"/>
        </w:numPr>
        <w:spacing w:line="276" w:lineRule="auto"/>
      </w:pPr>
      <w:r>
        <w:t xml:space="preserve">Consult </w:t>
      </w:r>
      <w:hyperlink r:id="rId8" w:history="1">
        <w:r>
          <w:rPr>
            <w:rStyle w:val="Hyperlink"/>
          </w:rPr>
          <w:t>http://www.mozilla.org/support/firefox/</w:t>
        </w:r>
      </w:hyperlink>
      <w:r>
        <w:t xml:space="preserve"> for more information on installing Firefox</w:t>
      </w:r>
    </w:p>
    <w:p w:rsidR="005C28A1" w:rsidRPr="007B5314" w:rsidRDefault="005C28A1" w:rsidP="007B5314">
      <w:pPr>
        <w:pStyle w:val="Heading2"/>
      </w:pPr>
      <w:r w:rsidRPr="007B5314">
        <w:t>Install FireHawk Toolbar</w:t>
      </w:r>
    </w:p>
    <w:p w:rsidR="005C28A1" w:rsidRDefault="005C28A1">
      <w:r>
        <w:t>If you wish to use Firefox Profiles, please see Configuration section before installing the toolbar.</w:t>
      </w:r>
    </w:p>
    <w:p w:rsidR="005C28A1" w:rsidRDefault="005C28A1" w:rsidP="007B5314">
      <w:pPr>
        <w:pStyle w:val="NoSpacing"/>
        <w:numPr>
          <w:ilvl w:val="0"/>
          <w:numId w:val="4"/>
        </w:numPr>
        <w:spacing w:line="276" w:lineRule="auto"/>
      </w:pPr>
      <w:r>
        <w:t xml:space="preserve">Download FireHawk Toolbar from </w:t>
      </w:r>
      <w:hyperlink r:id="rId9" w:history="1">
        <w:r>
          <w:rPr>
            <w:rStyle w:val="Hyperlink"/>
          </w:rPr>
          <w:t>http://code.google.com/p/hawking-toolbar/</w:t>
        </w:r>
      </w:hyperlink>
    </w:p>
    <w:p w:rsidR="005C28A1" w:rsidRDefault="005C28A1" w:rsidP="007B5314">
      <w:pPr>
        <w:pStyle w:val="NoSpacing"/>
        <w:numPr>
          <w:ilvl w:val="0"/>
          <w:numId w:val="4"/>
        </w:numPr>
        <w:spacing w:line="276" w:lineRule="auto"/>
      </w:pPr>
      <w:r>
        <w:t>In Firefox select “File &gt; Open File...”</w:t>
      </w:r>
    </w:p>
    <w:p w:rsidR="005C28A1" w:rsidRDefault="005C28A1" w:rsidP="007B5314">
      <w:pPr>
        <w:pStyle w:val="NoSpacing"/>
        <w:numPr>
          <w:ilvl w:val="0"/>
          <w:numId w:val="4"/>
        </w:numPr>
        <w:spacing w:line="276" w:lineRule="auto"/>
      </w:pPr>
      <w:r>
        <w:t>Find firehawk-toolbar.xpi</w:t>
      </w:r>
    </w:p>
    <w:p w:rsidR="005C28A1" w:rsidRDefault="005C28A1" w:rsidP="007B5314">
      <w:pPr>
        <w:pStyle w:val="NoSpacing"/>
        <w:numPr>
          <w:ilvl w:val="0"/>
          <w:numId w:val="4"/>
        </w:numPr>
        <w:spacing w:line="276" w:lineRule="auto"/>
      </w:pPr>
      <w:r>
        <w:t>Select firehawk-toolbar.xpi</w:t>
      </w:r>
    </w:p>
    <w:p w:rsidR="005C28A1" w:rsidRDefault="005C28A1" w:rsidP="007B5314">
      <w:pPr>
        <w:pStyle w:val="NoSpacing"/>
        <w:numPr>
          <w:ilvl w:val="0"/>
          <w:numId w:val="4"/>
        </w:numPr>
        <w:spacing w:line="276" w:lineRule="auto"/>
      </w:pPr>
      <w:r>
        <w:t>Firefox must restart to complete the install</w:t>
      </w:r>
    </w:p>
    <w:p w:rsidR="005C28A1" w:rsidRDefault="005C28A1" w:rsidP="007B5314">
      <w:pPr>
        <w:pStyle w:val="Heading1"/>
      </w:pPr>
      <w:r>
        <w:t>Removal and Uninstall</w:t>
      </w:r>
    </w:p>
    <w:p w:rsidR="005C28A1" w:rsidRDefault="005C28A1" w:rsidP="007B5314">
      <w:pPr>
        <w:pStyle w:val="Heading2"/>
      </w:pPr>
      <w:r>
        <w:t>Uninstall FireHawk Toolbar</w:t>
      </w:r>
    </w:p>
    <w:p w:rsidR="005C28A1" w:rsidRDefault="005C28A1" w:rsidP="007B5314">
      <w:pPr>
        <w:pStyle w:val="NoSpacing"/>
        <w:numPr>
          <w:ilvl w:val="0"/>
          <w:numId w:val="5"/>
        </w:numPr>
        <w:spacing w:line="276" w:lineRule="auto"/>
      </w:pPr>
      <w:r>
        <w:t>In Firefox select “Tools &gt; Addons”</w:t>
      </w:r>
    </w:p>
    <w:p w:rsidR="005C28A1" w:rsidRDefault="005C28A1" w:rsidP="007B5314">
      <w:pPr>
        <w:pStyle w:val="NoSpacing"/>
        <w:numPr>
          <w:ilvl w:val="0"/>
          <w:numId w:val="5"/>
        </w:numPr>
        <w:spacing w:line="276" w:lineRule="auto"/>
      </w:pPr>
      <w:r>
        <w:t>Select FireHawk Toolbar</w:t>
      </w:r>
    </w:p>
    <w:p w:rsidR="005C28A1" w:rsidRDefault="005C28A1" w:rsidP="007B5314">
      <w:pPr>
        <w:pStyle w:val="NoSpacing"/>
        <w:numPr>
          <w:ilvl w:val="0"/>
          <w:numId w:val="5"/>
        </w:numPr>
        <w:spacing w:line="276" w:lineRule="auto"/>
      </w:pPr>
      <w:r>
        <w:t>Click “uninstall”</w:t>
      </w:r>
    </w:p>
    <w:p w:rsidR="005C28A1" w:rsidRDefault="005C28A1" w:rsidP="007B5314">
      <w:pPr>
        <w:pStyle w:val="NoSpacing"/>
        <w:numPr>
          <w:ilvl w:val="0"/>
          <w:numId w:val="5"/>
        </w:numPr>
        <w:spacing w:line="276" w:lineRule="auto"/>
      </w:pPr>
      <w:r>
        <w:t>Firefox must restart to complete the uninstall</w:t>
      </w:r>
    </w:p>
    <w:p w:rsidR="005C28A1" w:rsidRDefault="005C28A1" w:rsidP="007B5314">
      <w:pPr>
        <w:pStyle w:val="Heading1"/>
      </w:pPr>
      <w:r>
        <w:t>Configuration</w:t>
      </w:r>
    </w:p>
    <w:p w:rsidR="005C28A1" w:rsidRDefault="005C28A1" w:rsidP="007B5314">
      <w:pPr>
        <w:pStyle w:val="Heading2"/>
      </w:pPr>
      <w:r>
        <w:t>Configuring Firefox Profiles</w:t>
      </w:r>
    </w:p>
    <w:p w:rsidR="005C28A1" w:rsidRPr="007B5314" w:rsidRDefault="005C28A1" w:rsidP="007B5314">
      <w:r w:rsidRPr="007B5314">
        <w:t>Firefox stores all personal settings, such as bookmarks, passwords and extensions, in a PROFILE. If there are multiple users on a computer, it is recommended to use the PROFILE MANAGER. The PROFILE MANAGER is considered to be an advanced feature of Firefox. The use of the PROFILE MANAGER is not essential to the use of the FireHawk Toolbar. If you do not understand a part of the instructions please consult http://www.mozilla.org/support/firefox/profile#new for more detailed information on Firefox profiles or http://kb.mozillazine.org/Profile_Manager for more information on Mozilla profiles.</w:t>
      </w:r>
    </w:p>
    <w:p w:rsidR="005C28A1" w:rsidRPr="00253DFB" w:rsidRDefault="005C28A1" w:rsidP="00253DFB">
      <w:pPr>
        <w:pStyle w:val="Heading3"/>
        <w:rPr>
          <w:rStyle w:val="Emphasis"/>
          <w:caps/>
          <w:spacing w:val="15"/>
        </w:rPr>
      </w:pPr>
      <w:r w:rsidRPr="00253DFB">
        <w:t xml:space="preserve">Start </w:t>
      </w:r>
      <w:r w:rsidRPr="00253DFB">
        <w:rPr>
          <w:rStyle w:val="Emphasis"/>
          <w:caps/>
          <w:spacing w:val="15"/>
        </w:rPr>
        <w:t>Profile Manager on Windows</w:t>
      </w:r>
    </w:p>
    <w:p w:rsidR="005C28A1" w:rsidRDefault="005C28A1" w:rsidP="007B5314">
      <w:pPr>
        <w:pStyle w:val="NoSpacing"/>
        <w:numPr>
          <w:ilvl w:val="0"/>
          <w:numId w:val="6"/>
        </w:numPr>
        <w:spacing w:line="276" w:lineRule="auto"/>
      </w:pPr>
      <w:r>
        <w:t>Close Firefox (All windows must be closed)</w:t>
      </w:r>
    </w:p>
    <w:p w:rsidR="005C28A1" w:rsidRDefault="005C28A1" w:rsidP="007B5314">
      <w:pPr>
        <w:pStyle w:val="NoSpacing"/>
        <w:numPr>
          <w:ilvl w:val="0"/>
          <w:numId w:val="6"/>
        </w:numPr>
        <w:spacing w:line="276" w:lineRule="auto"/>
      </w:pPr>
      <w:r>
        <w:t>Select “Start &gt; Run...” from the Windows Start menu</w:t>
      </w:r>
    </w:p>
    <w:p w:rsidR="005C28A1" w:rsidRPr="007B5314" w:rsidRDefault="005C28A1" w:rsidP="007B5314">
      <w:pPr>
        <w:pStyle w:val="NoSpacing"/>
        <w:numPr>
          <w:ilvl w:val="0"/>
          <w:numId w:val="6"/>
        </w:numPr>
        <w:spacing w:line="276" w:lineRule="auto"/>
      </w:pPr>
      <w:r>
        <w:t>Enter firefox.exe -ProfileManager and press “OK”</w:t>
      </w:r>
    </w:p>
    <w:p w:rsidR="005C28A1" w:rsidRPr="00253DFB" w:rsidRDefault="005C28A1" w:rsidP="00253DFB">
      <w:pPr>
        <w:pStyle w:val="Heading3"/>
        <w:rPr>
          <w:rStyle w:val="Emphasis"/>
          <w:caps/>
          <w:spacing w:val="15"/>
        </w:rPr>
      </w:pPr>
      <w:r w:rsidRPr="00253DFB">
        <w:t xml:space="preserve">Start </w:t>
      </w:r>
      <w:r w:rsidRPr="00253DFB">
        <w:rPr>
          <w:rStyle w:val="Emphasis"/>
          <w:caps/>
          <w:spacing w:val="15"/>
        </w:rPr>
        <w:t>Profile Manager on Linux or Mac</w:t>
      </w:r>
    </w:p>
    <w:p w:rsidR="005C28A1" w:rsidRPr="00253DFB" w:rsidRDefault="005C28A1" w:rsidP="00253DFB">
      <w:pPr>
        <w:pStyle w:val="NoSpacing"/>
        <w:numPr>
          <w:ilvl w:val="0"/>
          <w:numId w:val="8"/>
        </w:numPr>
        <w:spacing w:line="276" w:lineRule="auto"/>
      </w:pPr>
      <w:r w:rsidRPr="00253DFB">
        <w:t>Close Firefox (All windows must be closed)</w:t>
      </w:r>
    </w:p>
    <w:p w:rsidR="005C28A1" w:rsidRPr="00253DFB" w:rsidRDefault="005C28A1" w:rsidP="00253DFB">
      <w:pPr>
        <w:pStyle w:val="NoSpacing"/>
        <w:numPr>
          <w:ilvl w:val="0"/>
          <w:numId w:val="8"/>
        </w:numPr>
        <w:spacing w:line="276" w:lineRule="auto"/>
      </w:pPr>
      <w:r w:rsidRPr="00253DFB">
        <w:t>Locate the Firefox directory</w:t>
      </w:r>
    </w:p>
    <w:p w:rsidR="005C28A1" w:rsidRPr="00253DFB" w:rsidRDefault="005C28A1" w:rsidP="00253DFB">
      <w:pPr>
        <w:pStyle w:val="NoSpacing"/>
        <w:numPr>
          <w:ilvl w:val="0"/>
          <w:numId w:val="8"/>
        </w:numPr>
        <w:spacing w:line="276" w:lineRule="auto"/>
      </w:pPr>
      <w:r w:rsidRPr="00253DFB">
        <w:t xml:space="preserve">Start Firefox with the </w:t>
      </w:r>
      <w:r w:rsidRPr="00253DFB">
        <w:rPr>
          <w:rStyle w:val="Variable"/>
          <w:i w:val="0"/>
        </w:rPr>
        <w:t>-ProfileManager</w:t>
      </w:r>
      <w:r w:rsidRPr="00253DFB">
        <w:t xml:space="preserve"> switch (</w:t>
      </w:r>
      <w:r w:rsidRPr="00253DFB">
        <w:rPr>
          <w:rStyle w:val="SourceText"/>
          <w:rFonts w:ascii="Calibri" w:hAnsi="Calibri"/>
        </w:rPr>
        <w:t>./firefox -ProfileManager</w:t>
      </w:r>
      <w:r w:rsidRPr="00253DFB">
        <w:rPr>
          <w:rStyle w:val="SourceText"/>
          <w:rFonts w:ascii="Calibri" w:hAnsi="Calibri"/>
          <w:szCs w:val="24"/>
        </w:rPr>
        <w:t>)</w:t>
      </w:r>
    </w:p>
    <w:p w:rsidR="005C28A1" w:rsidRPr="00253DFB" w:rsidRDefault="005C28A1" w:rsidP="00253DFB">
      <w:pPr>
        <w:pStyle w:val="Heading3"/>
        <w:rPr>
          <w:rStyle w:val="Emphasis"/>
          <w:caps/>
          <w:spacing w:val="15"/>
        </w:rPr>
      </w:pPr>
      <w:r w:rsidRPr="00253DFB">
        <w:rPr>
          <w:rStyle w:val="Emphasis"/>
          <w:caps/>
          <w:spacing w:val="15"/>
        </w:rPr>
        <w:t>Create a new Profile</w:t>
      </w:r>
    </w:p>
    <w:p w:rsidR="005C28A1" w:rsidRPr="00253DFB" w:rsidRDefault="005C28A1" w:rsidP="00253DFB">
      <w:pPr>
        <w:pStyle w:val="NoSpacing"/>
        <w:numPr>
          <w:ilvl w:val="0"/>
          <w:numId w:val="7"/>
        </w:numPr>
        <w:spacing w:line="276" w:lineRule="auto"/>
        <w:rPr>
          <w:rStyle w:val="Emphasis"/>
        </w:rPr>
      </w:pPr>
      <w:r w:rsidRPr="00253DFB">
        <w:t xml:space="preserve">Start the </w:t>
      </w:r>
      <w:r w:rsidRPr="00253DFB">
        <w:rPr>
          <w:rStyle w:val="Emphasis"/>
        </w:rPr>
        <w:t>Profile Manager</w:t>
      </w:r>
    </w:p>
    <w:p w:rsidR="005C28A1" w:rsidRPr="00253DFB" w:rsidRDefault="005C28A1" w:rsidP="00253DFB">
      <w:pPr>
        <w:pStyle w:val="NoSpacing"/>
        <w:numPr>
          <w:ilvl w:val="0"/>
          <w:numId w:val="7"/>
        </w:numPr>
        <w:spacing w:line="276" w:lineRule="auto"/>
      </w:pPr>
      <w:r w:rsidRPr="00253DFB">
        <w:t>Select “Create Profile”</w:t>
      </w:r>
    </w:p>
    <w:p w:rsidR="005C28A1" w:rsidRPr="00253DFB" w:rsidRDefault="005C28A1" w:rsidP="00253DFB">
      <w:pPr>
        <w:pStyle w:val="NoSpacing"/>
        <w:numPr>
          <w:ilvl w:val="0"/>
          <w:numId w:val="7"/>
        </w:numPr>
        <w:spacing w:line="276" w:lineRule="auto"/>
        <w:rPr>
          <w:rStyle w:val="SourceText"/>
          <w:rFonts w:ascii="Calibri" w:hAnsi="Calibri" w:cs="Nimbus Mono L"/>
        </w:rPr>
      </w:pPr>
      <w:r w:rsidRPr="00253DFB">
        <w:rPr>
          <w:rStyle w:val="SourceText"/>
          <w:rFonts w:ascii="Calibri" w:hAnsi="Calibri" w:cs="Nimbus Mono L"/>
        </w:rPr>
        <w:t>Click “Next”</w:t>
      </w:r>
    </w:p>
    <w:p w:rsidR="005C28A1" w:rsidRPr="00253DFB" w:rsidRDefault="005C28A1" w:rsidP="00253DFB">
      <w:pPr>
        <w:pStyle w:val="NoSpacing"/>
        <w:numPr>
          <w:ilvl w:val="0"/>
          <w:numId w:val="7"/>
        </w:numPr>
        <w:spacing w:line="276" w:lineRule="auto"/>
        <w:rPr>
          <w:rStyle w:val="SourceText"/>
          <w:rFonts w:ascii="Calibri" w:hAnsi="Calibri" w:cs="Nimbus Mono L"/>
        </w:rPr>
      </w:pPr>
      <w:r w:rsidRPr="00253DFB">
        <w:rPr>
          <w:rStyle w:val="SourceText"/>
          <w:rFonts w:ascii="Calibri" w:hAnsi="Calibri" w:cs="Nimbus Mono L"/>
        </w:rPr>
        <w:t>Type a name for the profile</w:t>
      </w:r>
    </w:p>
    <w:p w:rsidR="005C28A1" w:rsidRPr="00253DFB" w:rsidRDefault="005C28A1" w:rsidP="00253DFB">
      <w:pPr>
        <w:pStyle w:val="NoSpacing"/>
        <w:numPr>
          <w:ilvl w:val="0"/>
          <w:numId w:val="7"/>
        </w:numPr>
        <w:spacing w:line="276" w:lineRule="auto"/>
        <w:rPr>
          <w:rFonts w:cs="Nimbus Mono L"/>
        </w:rPr>
      </w:pPr>
      <w:r w:rsidRPr="00253DFB">
        <w:rPr>
          <w:rStyle w:val="SourceText"/>
          <w:rFonts w:ascii="Calibri" w:hAnsi="Calibri" w:cs="Nimbus Mono L"/>
        </w:rPr>
        <w:t>Click “Finish”</w:t>
      </w:r>
    </w:p>
    <w:p w:rsidR="005C28A1" w:rsidRPr="00253DFB" w:rsidRDefault="005C28A1" w:rsidP="00253DFB">
      <w:pPr>
        <w:pStyle w:val="Heading3"/>
        <w:rPr>
          <w:rStyle w:val="Emphasis"/>
          <w:caps/>
          <w:spacing w:val="15"/>
        </w:rPr>
      </w:pPr>
      <w:r w:rsidRPr="00253DFB">
        <w:rPr>
          <w:rStyle w:val="Emphasis"/>
          <w:caps/>
          <w:spacing w:val="15"/>
        </w:rPr>
        <w:t>Create a shortcut to the Profile Manager or a Profile</w:t>
      </w:r>
    </w:p>
    <w:p w:rsidR="005C28A1" w:rsidRPr="00D07A5C" w:rsidRDefault="005C28A1" w:rsidP="00D07A5C">
      <w:pPr>
        <w:pStyle w:val="NoSpacing"/>
        <w:numPr>
          <w:ilvl w:val="0"/>
          <w:numId w:val="9"/>
        </w:numPr>
        <w:spacing w:line="276" w:lineRule="auto"/>
        <w:rPr>
          <w:rStyle w:val="Emphasis"/>
          <w:caps w:val="0"/>
          <w:color w:val="auto"/>
          <w:spacing w:val="0"/>
        </w:rPr>
      </w:pPr>
      <w:r w:rsidRPr="00D07A5C">
        <w:rPr>
          <w:rStyle w:val="Emphasis"/>
          <w:caps w:val="0"/>
          <w:color w:val="auto"/>
          <w:spacing w:val="0"/>
        </w:rPr>
        <w:t>Go to the Firefox installation directory (usually C:\Program Files\Mozilla Firefox)</w:t>
      </w:r>
    </w:p>
    <w:p w:rsidR="005C28A1" w:rsidRPr="00D07A5C" w:rsidRDefault="005C28A1" w:rsidP="00D07A5C">
      <w:pPr>
        <w:pStyle w:val="NoSpacing"/>
        <w:numPr>
          <w:ilvl w:val="0"/>
          <w:numId w:val="9"/>
        </w:numPr>
        <w:spacing w:line="276" w:lineRule="auto"/>
        <w:rPr>
          <w:rStyle w:val="Emphasis"/>
          <w:caps w:val="0"/>
          <w:color w:val="auto"/>
          <w:spacing w:val="0"/>
        </w:rPr>
      </w:pPr>
      <w:r w:rsidRPr="00D07A5C">
        <w:rPr>
          <w:rStyle w:val="Emphasis"/>
          <w:caps w:val="0"/>
          <w:color w:val="auto"/>
          <w:spacing w:val="0"/>
        </w:rPr>
        <w:t>Right click the file "firefox.exe"</w:t>
      </w:r>
    </w:p>
    <w:p w:rsidR="005C28A1" w:rsidRPr="00D07A5C" w:rsidRDefault="005C28A1" w:rsidP="00D07A5C">
      <w:pPr>
        <w:pStyle w:val="NoSpacing"/>
        <w:numPr>
          <w:ilvl w:val="0"/>
          <w:numId w:val="9"/>
        </w:numPr>
        <w:spacing w:line="276" w:lineRule="auto"/>
        <w:rPr>
          <w:rStyle w:val="Emphasis"/>
          <w:caps w:val="0"/>
          <w:color w:val="auto"/>
          <w:spacing w:val="0"/>
        </w:rPr>
      </w:pPr>
      <w:r w:rsidRPr="00D07A5C">
        <w:rPr>
          <w:rStyle w:val="Emphasis"/>
          <w:caps w:val="0"/>
          <w:color w:val="auto"/>
          <w:spacing w:val="0"/>
        </w:rPr>
        <w:t>Select the option "Create shortcut".</w:t>
      </w:r>
    </w:p>
    <w:p w:rsidR="005C28A1" w:rsidRPr="00D07A5C" w:rsidRDefault="005C28A1" w:rsidP="00D07A5C">
      <w:pPr>
        <w:pStyle w:val="NoSpacing"/>
        <w:numPr>
          <w:ilvl w:val="0"/>
          <w:numId w:val="9"/>
        </w:numPr>
        <w:spacing w:line="276" w:lineRule="auto"/>
        <w:rPr>
          <w:rStyle w:val="Emphasis"/>
          <w:caps w:val="0"/>
          <w:color w:val="auto"/>
          <w:spacing w:val="0"/>
        </w:rPr>
      </w:pPr>
      <w:r w:rsidRPr="00D07A5C">
        <w:rPr>
          <w:rStyle w:val="Emphasis"/>
          <w:caps w:val="0"/>
          <w:color w:val="auto"/>
          <w:spacing w:val="0"/>
        </w:rPr>
        <w:t>Right-click and rename the new shortcut "Firefox Profile Manager"</w:t>
      </w:r>
    </w:p>
    <w:p w:rsidR="005C28A1" w:rsidRPr="00D07A5C" w:rsidRDefault="005C28A1" w:rsidP="00D07A5C">
      <w:pPr>
        <w:pStyle w:val="NoSpacing"/>
        <w:numPr>
          <w:ilvl w:val="0"/>
          <w:numId w:val="9"/>
        </w:numPr>
        <w:spacing w:line="276" w:lineRule="auto"/>
        <w:rPr>
          <w:rStyle w:val="Emphasis"/>
          <w:caps w:val="0"/>
          <w:color w:val="auto"/>
          <w:spacing w:val="0"/>
        </w:rPr>
      </w:pPr>
      <w:r w:rsidRPr="00D07A5C">
        <w:rPr>
          <w:rStyle w:val="Emphasis"/>
          <w:caps w:val="0"/>
          <w:color w:val="auto"/>
          <w:spacing w:val="0"/>
        </w:rPr>
        <w:t>Right-click the shortcut again and select "Properties"</w:t>
      </w:r>
    </w:p>
    <w:p w:rsidR="005C28A1" w:rsidRPr="00D07A5C" w:rsidRDefault="005C28A1" w:rsidP="00D07A5C">
      <w:pPr>
        <w:pStyle w:val="NoSpacing"/>
        <w:numPr>
          <w:ilvl w:val="0"/>
          <w:numId w:val="9"/>
        </w:numPr>
        <w:spacing w:line="276" w:lineRule="auto"/>
        <w:rPr>
          <w:rStyle w:val="Emphasis"/>
          <w:caps w:val="0"/>
          <w:color w:val="auto"/>
          <w:spacing w:val="0"/>
        </w:rPr>
      </w:pPr>
      <w:r w:rsidRPr="00D07A5C">
        <w:rPr>
          <w:rStyle w:val="Emphasis"/>
          <w:caps w:val="0"/>
          <w:color w:val="auto"/>
          <w:spacing w:val="0"/>
        </w:rPr>
        <w:t>Locate the “Target box”</w:t>
      </w:r>
    </w:p>
    <w:p w:rsidR="005C28A1" w:rsidRPr="00D07A5C" w:rsidRDefault="005C28A1" w:rsidP="00D07A5C">
      <w:pPr>
        <w:pStyle w:val="NoSpacing"/>
        <w:numPr>
          <w:ilvl w:val="0"/>
          <w:numId w:val="9"/>
        </w:numPr>
        <w:spacing w:line="276" w:lineRule="auto"/>
        <w:rPr>
          <w:rStyle w:val="Emphasis"/>
          <w:caps w:val="0"/>
          <w:color w:val="auto"/>
          <w:spacing w:val="0"/>
        </w:rPr>
      </w:pPr>
      <w:r w:rsidRPr="00D07A5C">
        <w:rPr>
          <w:rStyle w:val="Emphasis"/>
          <w:caps w:val="0"/>
          <w:color w:val="auto"/>
          <w:spacing w:val="0"/>
        </w:rPr>
        <w:t xml:space="preserve">Add </w:t>
      </w:r>
      <w:r w:rsidRPr="00D07A5C">
        <w:rPr>
          <w:rStyle w:val="SourceText"/>
          <w:rFonts w:ascii="Calibri" w:hAnsi="Calibri"/>
        </w:rPr>
        <w:t>-profilemanager</w:t>
      </w:r>
      <w:r w:rsidRPr="00D07A5C">
        <w:rPr>
          <w:rStyle w:val="Emphasis"/>
          <w:caps w:val="0"/>
          <w:color w:val="auto"/>
          <w:spacing w:val="0"/>
        </w:rPr>
        <w:t xml:space="preserve"> or </w:t>
      </w:r>
      <w:r w:rsidRPr="00D07A5C">
        <w:rPr>
          <w:rStyle w:val="SourceText"/>
          <w:rFonts w:ascii="Calibri" w:hAnsi="Calibri"/>
        </w:rPr>
        <w:t>-P</w:t>
      </w:r>
      <w:r w:rsidRPr="00D07A5C">
        <w:rPr>
          <w:rStyle w:val="Emphasis"/>
          <w:caps w:val="0"/>
          <w:color w:val="auto"/>
          <w:spacing w:val="0"/>
        </w:rPr>
        <w:t xml:space="preserve"> to the end of the path</w:t>
      </w:r>
      <w:r w:rsidRPr="00D07A5C">
        <w:rPr>
          <w:rStyle w:val="Emphasis"/>
          <w:caps w:val="0"/>
          <w:color w:val="auto"/>
          <w:spacing w:val="0"/>
        </w:rPr>
        <w:br/>
        <w:t>(</w:t>
      </w:r>
      <w:r w:rsidRPr="00D07A5C">
        <w:rPr>
          <w:rStyle w:val="Teletype"/>
          <w:rFonts w:ascii="Calibri" w:hAnsi="Calibri"/>
        </w:rPr>
        <w:t>"C:\Program Files</w:t>
      </w:r>
      <w:r>
        <w:rPr>
          <w:rStyle w:val="Teletype"/>
          <w:rFonts w:ascii="Calibri" w:hAnsi="Calibri"/>
        </w:rPr>
        <w:t>\Mozilla Firefox\firefox.exe" -ProfileM</w:t>
      </w:r>
      <w:r w:rsidRPr="00D07A5C">
        <w:rPr>
          <w:rStyle w:val="Teletype"/>
          <w:rFonts w:ascii="Calibri" w:hAnsi="Calibri"/>
        </w:rPr>
        <w:t>anager</w:t>
      </w:r>
      <w:r w:rsidRPr="00D07A5C">
        <w:rPr>
          <w:rStyle w:val="Emphasis"/>
          <w:caps w:val="0"/>
          <w:color w:val="auto"/>
          <w:spacing w:val="0"/>
        </w:rPr>
        <w:t>)</w:t>
      </w:r>
    </w:p>
    <w:p w:rsidR="005C28A1" w:rsidRDefault="005C28A1" w:rsidP="00D07A5C">
      <w:pPr>
        <w:pStyle w:val="NoSpacing"/>
        <w:numPr>
          <w:ilvl w:val="0"/>
          <w:numId w:val="9"/>
        </w:numPr>
        <w:spacing w:line="276" w:lineRule="auto"/>
      </w:pPr>
      <w:r w:rsidRPr="00D07A5C">
        <w:rPr>
          <w:rStyle w:val="Emphasis"/>
          <w:caps w:val="0"/>
          <w:color w:val="auto"/>
          <w:spacing w:val="0"/>
        </w:rPr>
        <w:t>To open a Profile, add the name of the profile in quotes</w:t>
      </w:r>
      <w:r w:rsidRPr="00D07A5C">
        <w:rPr>
          <w:rStyle w:val="Emphasis"/>
          <w:caps w:val="0"/>
          <w:color w:val="auto"/>
          <w:spacing w:val="0"/>
        </w:rPr>
        <w:br/>
        <w:t>(</w:t>
      </w:r>
      <w:r w:rsidRPr="00D07A5C">
        <w:rPr>
          <w:rStyle w:val="Teletype"/>
          <w:rFonts w:ascii="Calibri" w:hAnsi="Calibri"/>
        </w:rPr>
        <w:t>"C:\Program Files</w:t>
      </w:r>
      <w:r>
        <w:rPr>
          <w:rStyle w:val="Teletype"/>
          <w:rFonts w:ascii="Calibri" w:hAnsi="Calibri"/>
        </w:rPr>
        <w:t>\Mozilla Firefox\firefox.exe" -P</w:t>
      </w:r>
      <w:r w:rsidRPr="00D07A5C">
        <w:rPr>
          <w:rStyle w:val="Teletype"/>
          <w:rFonts w:ascii="Calibri" w:hAnsi="Calibri"/>
        </w:rPr>
        <w:t xml:space="preserve"> “profile name”</w:t>
      </w:r>
      <w:r w:rsidRPr="00D07A5C">
        <w:rPr>
          <w:rStyle w:val="Emphasis"/>
          <w:caps w:val="0"/>
          <w:color w:val="auto"/>
          <w:spacing w:val="0"/>
        </w:rPr>
        <w:t>)</w:t>
      </w:r>
      <w:r w:rsidRPr="00D07A5C">
        <w:rPr>
          <w:rStyle w:val="Emphasis"/>
          <w:caps w:val="0"/>
          <w:color w:val="auto"/>
          <w:spacing w:val="0"/>
        </w:rPr>
        <w:br/>
        <w:t>Note: The profile name is case sensitive.</w:t>
      </w:r>
    </w:p>
    <w:p w:rsidR="005C28A1" w:rsidRDefault="005C28A1" w:rsidP="00253DFB">
      <w:pPr>
        <w:pStyle w:val="Heading2"/>
      </w:pPr>
      <w:r w:rsidRPr="00253DFB">
        <w:rPr>
          <w:rStyle w:val="SourceText"/>
          <w:rFonts w:ascii="Calibri" w:hAnsi="Calibri"/>
          <w:szCs w:val="24"/>
        </w:rPr>
        <w:t xml:space="preserve">FireHawk </w:t>
      </w:r>
      <w:r w:rsidRPr="00253DFB">
        <w:t>Toolbar Preferences</w:t>
      </w:r>
    </w:p>
    <w:p w:rsidR="005C28A1" w:rsidRDefault="005C28A1" w:rsidP="00D07A5C">
      <w:r w:rsidRPr="00D07A5C">
        <w:t>Open the Firefox preferences window by selecting “Tools &gt; Options” on Windows or “Edit &gt; Preferences” on Linux or Mac. The preferences for the FireHawk Toolbar are located under the FireHawk tab.</w:t>
      </w:r>
    </w:p>
    <w:p w:rsidR="005C28A1" w:rsidRPr="00D07A5C" w:rsidRDefault="005C28A1" w:rsidP="00D07A5C">
      <w:r w:rsidRPr="00D07A5C">
        <w:t>The following is a list of the preferences available to a user in the FireHawk Toolbar. If you are looking for a specific configuration please continue to the next section.</w:t>
      </w:r>
    </w:p>
    <w:p w:rsidR="005C28A1" w:rsidRDefault="005C28A1" w:rsidP="00D07A5C">
      <w:pPr>
        <w:pStyle w:val="Heading3"/>
      </w:pPr>
      <w:r>
        <w:t>General Configuration</w:t>
      </w:r>
    </w:p>
    <w:p w:rsidR="005C28A1" w:rsidRDefault="005C28A1" w:rsidP="00D07A5C">
      <w:pPr>
        <w:pStyle w:val="NoSpacing"/>
        <w:numPr>
          <w:ilvl w:val="0"/>
          <w:numId w:val="13"/>
        </w:numPr>
        <w:spacing w:line="276" w:lineRule="auto"/>
      </w:pPr>
      <w:r w:rsidRPr="00D07A5C">
        <w:rPr>
          <w:b/>
        </w:rPr>
        <w:t>Enable FireHawk Toolbar on Startup</w:t>
      </w:r>
      <w:r w:rsidRPr="00D07A5C">
        <w:t xml:space="preserve"> – This check box controls enabling and disabling the FireHawk Toolbar when Firefox is started</w:t>
      </w:r>
    </w:p>
    <w:p w:rsidR="005C28A1" w:rsidRPr="00D07A5C" w:rsidRDefault="005C28A1" w:rsidP="00D07A5C">
      <w:pPr>
        <w:pStyle w:val="NoSpacing"/>
        <w:numPr>
          <w:ilvl w:val="0"/>
          <w:numId w:val="13"/>
        </w:numPr>
        <w:spacing w:line="276" w:lineRule="auto"/>
      </w:pPr>
      <w:r w:rsidRPr="00D07A5C">
        <w:rPr>
          <w:b/>
        </w:rPr>
        <w:t>Enable FireHawk Toolbar</w:t>
      </w:r>
      <w:r w:rsidRPr="00D07A5C">
        <w:t xml:space="preserve"> – This check box controls enabling and disabling the FireHawk Toolbar.  Note that this preference is also tied with “Tools &gt; Enable FireHawk Toolbar” outside of the Firefox Preferences Window.</w:t>
      </w:r>
    </w:p>
    <w:p w:rsidR="005C28A1" w:rsidRDefault="005C28A1" w:rsidP="00D07A5C">
      <w:pPr>
        <w:pStyle w:val="Heading3"/>
      </w:pPr>
      <w:r>
        <w:t>Surfing Mode</w:t>
      </w:r>
    </w:p>
    <w:p w:rsidR="005C28A1" w:rsidRDefault="005C28A1" w:rsidP="00D07A5C">
      <w:pPr>
        <w:pStyle w:val="NoSpacing"/>
        <w:numPr>
          <w:ilvl w:val="0"/>
          <w:numId w:val="12"/>
        </w:numPr>
        <w:spacing w:line="276" w:lineRule="auto"/>
      </w:pPr>
      <w:r w:rsidRPr="00D07A5C">
        <w:rPr>
          <w:b/>
        </w:rPr>
        <w:t>Use Surfing Mode on Startup</w:t>
      </w:r>
      <w:r>
        <w:t xml:space="preserve"> – This check box controls enabling and disabling the Surfing Mode when Firefox is started.</w:t>
      </w:r>
    </w:p>
    <w:p w:rsidR="005C28A1" w:rsidRPr="00D07A5C" w:rsidRDefault="005C28A1" w:rsidP="00D07A5C">
      <w:pPr>
        <w:pStyle w:val="NoSpacing"/>
        <w:numPr>
          <w:ilvl w:val="0"/>
          <w:numId w:val="12"/>
        </w:numPr>
        <w:spacing w:line="276" w:lineRule="auto"/>
      </w:pPr>
      <w:r w:rsidRPr="00D07A5C">
        <w:rPr>
          <w:b/>
        </w:rPr>
        <w:t>Click returns to Advanced Mode</w:t>
      </w:r>
      <w:r>
        <w:t xml:space="preserve"> –This check box controls the ability to go back to the Advanced Mode when a link has been clicked.</w:t>
      </w:r>
    </w:p>
    <w:p w:rsidR="005C28A1" w:rsidRDefault="005C28A1" w:rsidP="00D07A5C">
      <w:pPr>
        <w:pStyle w:val="Heading3"/>
      </w:pPr>
      <w:r>
        <w:t>Input Switch Configuration</w:t>
      </w:r>
    </w:p>
    <w:p w:rsidR="005C28A1" w:rsidRPr="00D07A5C" w:rsidRDefault="005C28A1" w:rsidP="00D07A5C">
      <w:pPr>
        <w:numPr>
          <w:ilvl w:val="0"/>
          <w:numId w:val="10"/>
        </w:numPr>
      </w:pPr>
      <w:r w:rsidRPr="00D07A5C">
        <w:t>To setup move and engage switches, please click the button followed by pressing the switch. The configuration was successful if an event code appea</w:t>
      </w:r>
      <w:r>
        <w:t xml:space="preserve">rs to the right of the button. </w:t>
      </w:r>
      <w:r w:rsidRPr="00D07A5C">
        <w:t>Note tha</w:t>
      </w:r>
      <w:r>
        <w:t xml:space="preserve">t the event code refers the </w:t>
      </w:r>
      <w:r w:rsidRPr="00D07A5C">
        <w:t>value Firefox has given the key that was pressed. Certain value</w:t>
      </w:r>
      <w:r>
        <w:t xml:space="preserve">s may give an unexpected code. </w:t>
      </w:r>
      <w:r w:rsidRPr="00D07A5C">
        <w:t>It is highly recommended that the “Enter” key is not used.</w:t>
      </w:r>
    </w:p>
    <w:p w:rsidR="005C28A1" w:rsidRDefault="005C28A1" w:rsidP="00D07A5C">
      <w:pPr>
        <w:pStyle w:val="Heading3"/>
      </w:pPr>
      <w:r>
        <w:t>Single Switch or Auto Scanning Mode</w:t>
      </w:r>
    </w:p>
    <w:p w:rsidR="005C28A1" w:rsidRDefault="005C28A1" w:rsidP="00D07A5C">
      <w:pPr>
        <w:pStyle w:val="NoSpacing"/>
        <w:numPr>
          <w:ilvl w:val="0"/>
          <w:numId w:val="10"/>
        </w:numPr>
        <w:spacing w:line="276" w:lineRule="auto"/>
      </w:pPr>
      <w:r w:rsidRPr="00D07A5C">
        <w:rPr>
          <w:b/>
        </w:rPr>
        <w:t>Enable Single Switch Mode on Startup</w:t>
      </w:r>
      <w:r>
        <w:t xml:space="preserve"> – This check box controls enabling and disabling the Single Switch or Auto Scanning Mode when Firefox is started.</w:t>
      </w:r>
    </w:p>
    <w:p w:rsidR="005C28A1" w:rsidRPr="00D07A5C" w:rsidRDefault="005C28A1" w:rsidP="00D07A5C">
      <w:pPr>
        <w:pStyle w:val="NoSpacing"/>
        <w:numPr>
          <w:ilvl w:val="0"/>
          <w:numId w:val="10"/>
        </w:numPr>
        <w:spacing w:line="276" w:lineRule="auto"/>
      </w:pPr>
      <w:r w:rsidRPr="00D07A5C">
        <w:rPr>
          <w:b/>
        </w:rPr>
        <w:t>Scan Speed</w:t>
      </w:r>
      <w:r>
        <w:t xml:space="preserve"> – This input field controls the scanning speed when auto scanning mode has been selected.  This setting will allow change the amount of time the selection box pauses before moving to the next object to be selected.</w:t>
      </w:r>
    </w:p>
    <w:p w:rsidR="005C28A1" w:rsidRDefault="005C28A1" w:rsidP="00D07A5C">
      <w:pPr>
        <w:pStyle w:val="Heading3"/>
      </w:pPr>
      <w:r>
        <w:t>Highlight Box Preferences</w:t>
      </w:r>
    </w:p>
    <w:p w:rsidR="005C28A1" w:rsidRDefault="005C28A1" w:rsidP="00D07A5C">
      <w:pPr>
        <w:pStyle w:val="NoSpacing"/>
        <w:numPr>
          <w:ilvl w:val="0"/>
          <w:numId w:val="11"/>
        </w:numPr>
        <w:spacing w:line="276" w:lineRule="auto"/>
      </w:pPr>
      <w:r w:rsidRPr="00D07A5C">
        <w:rPr>
          <w:b/>
        </w:rPr>
        <w:t>Border Color</w:t>
      </w:r>
      <w:r>
        <w:t xml:space="preserve"> – This selection box controls the color of the border around a selected link.</w:t>
      </w:r>
    </w:p>
    <w:p w:rsidR="005C28A1" w:rsidRPr="00D07A5C" w:rsidRDefault="005C28A1" w:rsidP="00D07A5C">
      <w:pPr>
        <w:pStyle w:val="NoSpacing"/>
        <w:numPr>
          <w:ilvl w:val="0"/>
          <w:numId w:val="11"/>
        </w:numPr>
        <w:spacing w:line="276" w:lineRule="auto"/>
      </w:pPr>
      <w:r w:rsidRPr="00D07A5C">
        <w:rPr>
          <w:b/>
        </w:rPr>
        <w:t>Border Width</w:t>
      </w:r>
      <w:r>
        <w:t xml:space="preserve"> – This selection box controls the size of the border around a selected link.</w:t>
      </w:r>
    </w:p>
    <w:p w:rsidR="005C28A1" w:rsidRDefault="005C28A1" w:rsidP="00D07A5C">
      <w:pPr>
        <w:pStyle w:val="Heading3"/>
      </w:pPr>
      <w:r>
        <w:t>Sound Preferences</w:t>
      </w:r>
    </w:p>
    <w:p w:rsidR="005C28A1" w:rsidRDefault="005C28A1" w:rsidP="00D07A5C">
      <w:pPr>
        <w:pStyle w:val="NoSpacing"/>
        <w:numPr>
          <w:ilvl w:val="0"/>
          <w:numId w:val="14"/>
        </w:numPr>
        <w:spacing w:line="276" w:lineRule="auto"/>
      </w:pPr>
      <w:r w:rsidRPr="00D07A5C">
        <w:rPr>
          <w:b/>
        </w:rPr>
        <w:t>Turn off Sound Effects</w:t>
      </w:r>
      <w:r>
        <w:t xml:space="preserve"> – This check box controls enabling and disabling the sound effects for the FireHawk Toolbar.</w:t>
      </w:r>
    </w:p>
    <w:p w:rsidR="005C28A1" w:rsidRDefault="005C28A1" w:rsidP="00D07A5C">
      <w:pPr>
        <w:pStyle w:val="NoSpacing"/>
        <w:numPr>
          <w:ilvl w:val="0"/>
          <w:numId w:val="14"/>
        </w:numPr>
        <w:spacing w:line="276" w:lineRule="auto"/>
      </w:pPr>
      <w:r w:rsidRPr="00D07A5C">
        <w:rPr>
          <w:b/>
        </w:rPr>
        <w:t>Click Sound</w:t>
      </w:r>
      <w:r>
        <w:t xml:space="preserve"> – This selection box controls the sound that will be played when a click event is detected.</w:t>
      </w:r>
    </w:p>
    <w:p w:rsidR="005C28A1" w:rsidRDefault="005C28A1" w:rsidP="00D07A5C">
      <w:pPr>
        <w:pStyle w:val="NoSpacing"/>
        <w:numPr>
          <w:ilvl w:val="0"/>
          <w:numId w:val="14"/>
        </w:numPr>
        <w:spacing w:line="276" w:lineRule="auto"/>
      </w:pPr>
      <w:r w:rsidRPr="00D07A5C">
        <w:rPr>
          <w:b/>
        </w:rPr>
        <w:t>Next Sound</w:t>
      </w:r>
      <w:r>
        <w:t xml:space="preserve"> – This selection box controls the sound that will be played when a next event is detected.  A next event is categorized as moving to the next button on the toolbar or moving to the next link within a page.</w:t>
      </w:r>
    </w:p>
    <w:p w:rsidR="005C28A1" w:rsidRDefault="005C28A1" w:rsidP="00D07A5C">
      <w:pPr>
        <w:pStyle w:val="NoSpacing"/>
        <w:numPr>
          <w:ilvl w:val="0"/>
          <w:numId w:val="14"/>
        </w:numPr>
        <w:spacing w:line="276" w:lineRule="auto"/>
      </w:pPr>
      <w:r w:rsidRPr="00D07A5C">
        <w:rPr>
          <w:b/>
        </w:rPr>
        <w:t>Previous Sound</w:t>
      </w:r>
      <w:r>
        <w:t xml:space="preserve"> – This selection box controls the sound that will be played when a back event is detected.</w:t>
      </w:r>
    </w:p>
    <w:p w:rsidR="005C28A1" w:rsidRPr="00D07A5C" w:rsidRDefault="005C28A1" w:rsidP="00D07A5C">
      <w:pPr>
        <w:pStyle w:val="Heading2"/>
      </w:pPr>
      <w:r w:rsidRPr="00D07A5C">
        <w:rPr>
          <w:rStyle w:val="SourceText"/>
          <w:rFonts w:ascii="Calibri" w:hAnsi="Calibri"/>
          <w:szCs w:val="24"/>
        </w:rPr>
        <w:t xml:space="preserve">Configuring FireHawk </w:t>
      </w:r>
      <w:r w:rsidRPr="00D07A5C">
        <w:t>Toolbar</w:t>
      </w:r>
    </w:p>
    <w:p w:rsidR="005C28A1" w:rsidRDefault="005C28A1" w:rsidP="00D07A5C">
      <w:pPr>
        <w:pStyle w:val="Heading3"/>
      </w:pPr>
      <w:r>
        <w:t>Configuring the input switches</w:t>
      </w:r>
    </w:p>
    <w:p w:rsidR="005C28A1" w:rsidRDefault="005C28A1" w:rsidP="000F112C">
      <w:pPr>
        <w:pStyle w:val="NoSpacing"/>
        <w:numPr>
          <w:ilvl w:val="1"/>
          <w:numId w:val="15"/>
        </w:numPr>
        <w:spacing w:line="276" w:lineRule="auto"/>
        <w:ind w:left="720"/>
      </w:pPr>
      <w:r>
        <w:t>Click on the button “Click here to set ‘Move’ action”</w:t>
      </w:r>
    </w:p>
    <w:p w:rsidR="005C28A1" w:rsidRDefault="005C28A1" w:rsidP="000F112C">
      <w:pPr>
        <w:pStyle w:val="NoSpacing"/>
        <w:numPr>
          <w:ilvl w:val="1"/>
          <w:numId w:val="15"/>
        </w:numPr>
        <w:spacing w:line="276" w:lineRule="auto"/>
        <w:ind w:left="720"/>
      </w:pPr>
      <w:r>
        <w:t>Press the switch or key that you would like to use to perform the move action</w:t>
      </w:r>
    </w:p>
    <w:p w:rsidR="005C28A1" w:rsidRDefault="005C28A1" w:rsidP="000F112C">
      <w:pPr>
        <w:pStyle w:val="NoSpacing"/>
        <w:numPr>
          <w:ilvl w:val="1"/>
          <w:numId w:val="15"/>
        </w:numPr>
        <w:spacing w:line="276" w:lineRule="auto"/>
        <w:ind w:left="720"/>
      </w:pPr>
      <w:r>
        <w:t>Click on the button “Click here to set ‘Engage’ action”</w:t>
      </w:r>
    </w:p>
    <w:p w:rsidR="005C28A1" w:rsidRDefault="005C28A1" w:rsidP="000F112C">
      <w:pPr>
        <w:pStyle w:val="NoSpacing"/>
        <w:numPr>
          <w:ilvl w:val="1"/>
          <w:numId w:val="15"/>
        </w:numPr>
        <w:spacing w:line="276" w:lineRule="auto"/>
        <w:ind w:left="720"/>
      </w:pPr>
      <w:r>
        <w:t>Press the switch or key that you would like to use to perform the click or engage action</w:t>
      </w:r>
    </w:p>
    <w:p w:rsidR="005C28A1" w:rsidRPr="000F112C" w:rsidRDefault="005C28A1" w:rsidP="000F112C">
      <w:pPr>
        <w:pStyle w:val="NoSpacing"/>
      </w:pPr>
    </w:p>
    <w:p w:rsidR="005C28A1" w:rsidRPr="00D07A5C" w:rsidRDefault="005C28A1" w:rsidP="00D07A5C">
      <w:pPr>
        <w:pStyle w:val="Heading3"/>
      </w:pPr>
      <w:r w:rsidRPr="00D07A5C">
        <w:t xml:space="preserve">Configuration for Surfing Mode (Designed for the </w:t>
      </w:r>
      <w:smartTag w:uri="urn:schemas-microsoft-com:office:smarttags" w:element="PlaceName">
        <w:smartTag w:uri="urn:schemas-microsoft-com:office:smarttags" w:element="place">
          <w:r w:rsidRPr="00D07A5C">
            <w:t>UNC</w:t>
          </w:r>
        </w:smartTag>
        <w:r w:rsidRPr="00D07A5C">
          <w:t xml:space="preserve"> </w:t>
        </w:r>
        <w:smartTag w:uri="urn:schemas-microsoft-com:office:smarttags" w:element="PlaceType">
          <w:r w:rsidRPr="00D07A5C">
            <w:t>Literacy</w:t>
          </w:r>
        </w:smartTag>
        <w:r w:rsidRPr="00D07A5C">
          <w:t xml:space="preserve"> </w:t>
        </w:r>
        <w:smartTag w:uri="urn:schemas-microsoft-com:office:smarttags" w:element="PlaceType">
          <w:r w:rsidRPr="00D07A5C">
            <w:t>Center</w:t>
          </w:r>
        </w:smartTag>
      </w:smartTag>
      <w:r w:rsidRPr="00D07A5C">
        <w:t>)</w:t>
      </w:r>
    </w:p>
    <w:p w:rsidR="005C28A1" w:rsidRDefault="005C28A1" w:rsidP="00D07A5C">
      <w:pPr>
        <w:pStyle w:val="NoSpacing"/>
        <w:numPr>
          <w:ilvl w:val="0"/>
          <w:numId w:val="15"/>
        </w:numPr>
        <w:spacing w:line="276" w:lineRule="auto"/>
      </w:pPr>
      <w:r>
        <w:t>Go to the Firefox Preferences Window as described above</w:t>
      </w:r>
    </w:p>
    <w:p w:rsidR="005C28A1" w:rsidRDefault="005C28A1" w:rsidP="00D07A5C">
      <w:pPr>
        <w:pStyle w:val="NoSpacing"/>
        <w:numPr>
          <w:ilvl w:val="0"/>
          <w:numId w:val="15"/>
        </w:numPr>
        <w:spacing w:line="276" w:lineRule="auto"/>
      </w:pPr>
      <w:r>
        <w:t>Check the “Enable FireHawk Toolbar on Startup” check box</w:t>
      </w:r>
    </w:p>
    <w:p w:rsidR="005C28A1" w:rsidRDefault="005C28A1" w:rsidP="00D07A5C">
      <w:pPr>
        <w:pStyle w:val="NoSpacing"/>
        <w:numPr>
          <w:ilvl w:val="0"/>
          <w:numId w:val="15"/>
        </w:numPr>
        <w:spacing w:line="276" w:lineRule="auto"/>
      </w:pPr>
      <w:r>
        <w:t>Check the “Enable the FireHawk Toolbar” check box</w:t>
      </w:r>
    </w:p>
    <w:p w:rsidR="005C28A1" w:rsidRDefault="005C28A1" w:rsidP="00D07A5C">
      <w:pPr>
        <w:pStyle w:val="NoSpacing"/>
        <w:numPr>
          <w:ilvl w:val="0"/>
          <w:numId w:val="15"/>
        </w:numPr>
        <w:spacing w:line="276" w:lineRule="auto"/>
      </w:pPr>
      <w:r>
        <w:t>Check the “Use Surfing Mode on Startup” check box</w:t>
      </w:r>
    </w:p>
    <w:p w:rsidR="005C28A1" w:rsidRDefault="005C28A1" w:rsidP="00D07A5C">
      <w:pPr>
        <w:pStyle w:val="NoSpacing"/>
        <w:numPr>
          <w:ilvl w:val="0"/>
          <w:numId w:val="15"/>
        </w:numPr>
        <w:spacing w:line="276" w:lineRule="auto"/>
      </w:pPr>
      <w:r>
        <w:t>Ensure that the “Click returns to Advanced Mode” check box is not checked</w:t>
      </w:r>
    </w:p>
    <w:p w:rsidR="005C28A1" w:rsidRDefault="005C28A1" w:rsidP="00B7605B">
      <w:pPr>
        <w:pStyle w:val="NoSpacing"/>
        <w:numPr>
          <w:ilvl w:val="0"/>
          <w:numId w:val="15"/>
        </w:numPr>
        <w:spacing w:line="276" w:lineRule="auto"/>
      </w:pPr>
      <w:r>
        <w:t>Configure input switches (see: Configuring the Input Switches)</w:t>
      </w:r>
    </w:p>
    <w:p w:rsidR="005C28A1" w:rsidRDefault="005C28A1" w:rsidP="00D07A5C">
      <w:pPr>
        <w:pStyle w:val="NoSpacing"/>
        <w:numPr>
          <w:ilvl w:val="0"/>
          <w:numId w:val="15"/>
        </w:numPr>
        <w:spacing w:line="276" w:lineRule="auto"/>
      </w:pPr>
      <w:r>
        <w:t>Change the preferences under the “Highlighting” and “Sound Effects” tabs</w:t>
      </w:r>
    </w:p>
    <w:p w:rsidR="005C28A1" w:rsidRDefault="005C28A1" w:rsidP="00D07A5C">
      <w:pPr>
        <w:pStyle w:val="Heading3"/>
      </w:pPr>
      <w:r>
        <w:t>Configuration for Single Switch or Auto Scanning Mode</w:t>
      </w:r>
    </w:p>
    <w:p w:rsidR="005C28A1" w:rsidRDefault="005C28A1" w:rsidP="00D07A5C">
      <w:pPr>
        <w:pStyle w:val="NoSpacing"/>
        <w:numPr>
          <w:ilvl w:val="0"/>
          <w:numId w:val="16"/>
        </w:numPr>
        <w:spacing w:line="276" w:lineRule="auto"/>
      </w:pPr>
      <w:r>
        <w:t>Go to the Firefox Preferences Window as described above</w:t>
      </w:r>
    </w:p>
    <w:p w:rsidR="005C28A1" w:rsidRDefault="005C28A1" w:rsidP="00D07A5C">
      <w:pPr>
        <w:pStyle w:val="NoSpacing"/>
        <w:numPr>
          <w:ilvl w:val="0"/>
          <w:numId w:val="16"/>
        </w:numPr>
        <w:spacing w:line="276" w:lineRule="auto"/>
      </w:pPr>
      <w:r>
        <w:t>Check the “Enable FireHawk Toolbar on Startup” check box</w:t>
      </w:r>
    </w:p>
    <w:p w:rsidR="005C28A1" w:rsidRDefault="005C28A1" w:rsidP="00D07A5C">
      <w:pPr>
        <w:pStyle w:val="NoSpacing"/>
        <w:numPr>
          <w:ilvl w:val="0"/>
          <w:numId w:val="16"/>
        </w:numPr>
        <w:spacing w:line="276" w:lineRule="auto"/>
      </w:pPr>
      <w:r>
        <w:t>Check the “Enable the FireHawk Toolbar” check box</w:t>
      </w:r>
    </w:p>
    <w:p w:rsidR="005C28A1" w:rsidRDefault="005C28A1" w:rsidP="00D07A5C">
      <w:pPr>
        <w:pStyle w:val="NoSpacing"/>
        <w:numPr>
          <w:ilvl w:val="0"/>
          <w:numId w:val="16"/>
        </w:numPr>
        <w:spacing w:line="276" w:lineRule="auto"/>
      </w:pPr>
      <w:r>
        <w:t>Configure input switches (see: Configuring the Input Switches)</w:t>
      </w:r>
    </w:p>
    <w:p w:rsidR="005C28A1" w:rsidRDefault="005C28A1" w:rsidP="00D07A5C">
      <w:pPr>
        <w:pStyle w:val="NoSpacing"/>
        <w:numPr>
          <w:ilvl w:val="0"/>
          <w:numId w:val="16"/>
        </w:numPr>
        <w:spacing w:line="276" w:lineRule="auto"/>
      </w:pPr>
      <w:r>
        <w:t>Check the “Enable Single Switch Mode on Startup” check box</w:t>
      </w:r>
    </w:p>
    <w:p w:rsidR="005C28A1" w:rsidRDefault="005C28A1" w:rsidP="00D07A5C">
      <w:pPr>
        <w:pStyle w:val="NoSpacing"/>
        <w:numPr>
          <w:ilvl w:val="0"/>
          <w:numId w:val="16"/>
        </w:numPr>
        <w:spacing w:line="276" w:lineRule="auto"/>
      </w:pPr>
      <w:r>
        <w:t>Type in the desired scan speed</w:t>
      </w:r>
    </w:p>
    <w:p w:rsidR="005C28A1" w:rsidRDefault="005C28A1" w:rsidP="00D07A5C">
      <w:pPr>
        <w:pStyle w:val="NoSpacing"/>
        <w:numPr>
          <w:ilvl w:val="0"/>
          <w:numId w:val="16"/>
        </w:numPr>
        <w:spacing w:line="276" w:lineRule="auto"/>
      </w:pPr>
      <w:r>
        <w:t>Change the preferences under the “Highlighting” and “Sound Effects” tabs</w:t>
      </w:r>
    </w:p>
    <w:p w:rsidR="005C28A1" w:rsidRPr="00D07A5C" w:rsidRDefault="005C28A1" w:rsidP="00D07A5C">
      <w:pPr>
        <w:pStyle w:val="Heading3"/>
      </w:pPr>
      <w:r w:rsidRPr="00D07A5C">
        <w:t>General Configuration</w:t>
      </w:r>
    </w:p>
    <w:p w:rsidR="005C28A1" w:rsidRDefault="005C28A1" w:rsidP="00D07A5C">
      <w:pPr>
        <w:pStyle w:val="NoSpacing"/>
        <w:numPr>
          <w:ilvl w:val="0"/>
          <w:numId w:val="17"/>
        </w:numPr>
      </w:pPr>
      <w:r>
        <w:t>Please read through the FireHawk Toolbar Preferences</w:t>
      </w:r>
    </w:p>
    <w:p w:rsidR="005C28A1" w:rsidRDefault="005C28A1" w:rsidP="00D07A5C">
      <w:pPr>
        <w:pStyle w:val="NoSpacing"/>
        <w:numPr>
          <w:ilvl w:val="0"/>
          <w:numId w:val="17"/>
        </w:numPr>
      </w:pPr>
      <w:r>
        <w:t>Check the “Enable the FireHawk Toolbar” check box</w:t>
      </w:r>
    </w:p>
    <w:p w:rsidR="005C28A1" w:rsidRDefault="005C28A1" w:rsidP="00B56241">
      <w:pPr>
        <w:pStyle w:val="NoSpacing"/>
        <w:numPr>
          <w:ilvl w:val="0"/>
          <w:numId w:val="17"/>
        </w:numPr>
      </w:pPr>
      <w:r>
        <w:t>Configure input switches (see: Configuring the Input Switches)</w:t>
      </w:r>
    </w:p>
    <w:p w:rsidR="005C28A1" w:rsidRDefault="005C28A1" w:rsidP="00D07A5C">
      <w:pPr>
        <w:pStyle w:val="NoSpacing"/>
        <w:numPr>
          <w:ilvl w:val="0"/>
          <w:numId w:val="17"/>
        </w:numPr>
      </w:pPr>
      <w:r>
        <w:t>Change the preferences under the “Highlighting” and “Sound Effects” tabs</w:t>
      </w:r>
    </w:p>
    <w:sectPr w:rsidR="005C28A1" w:rsidSect="00005A30">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134" w:right="1134" w:bottom="1134" w:left="1134" w:header="720" w:footer="720" w:gutter="0"/>
      <w:cols w:space="720"/>
      <w:rtlGutter/>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28A1" w:rsidRDefault="005C28A1" w:rsidP="00FB3223">
      <w:pPr>
        <w:spacing w:before="0" w:after="0" w:line="240" w:lineRule="auto"/>
      </w:pPr>
      <w:r>
        <w:separator/>
      </w:r>
    </w:p>
  </w:endnote>
  <w:endnote w:type="continuationSeparator" w:id="1">
    <w:p w:rsidR="005C28A1" w:rsidRDefault="005C28A1" w:rsidP="00FB3223">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tarSymbol">
    <w:altName w:val="Times New Roman"/>
    <w:panose1 w:val="00000000000000000000"/>
    <w:charset w:val="00"/>
    <w:family w:val="auto"/>
    <w:notTrueType/>
    <w:pitch w:val="default"/>
    <w:sig w:usb0="00000003" w:usb1="00000000" w:usb2="00000000" w:usb3="00000000" w:csb0="00000001" w:csb1="00000000"/>
  </w:font>
  <w:font w:name="Nimbus Mono L">
    <w:altName w:val="Courier New"/>
    <w:panose1 w:val="00000000000000000000"/>
    <w:charset w:val="00"/>
    <w:family w:val="modern"/>
    <w:notTrueType/>
    <w:pitch w:val="fixed"/>
    <w:sig w:usb0="00000003" w:usb1="00000000" w:usb2="00000000" w:usb3="00000000" w:csb0="00000001" w:csb1="00000000"/>
  </w:font>
  <w:font w:name="Nimbus Sans L">
    <w:altName w:val="Arial"/>
    <w:panose1 w:val="00000000000000000000"/>
    <w:charset w:val="00"/>
    <w:family w:val="swiss"/>
    <w:notTrueType/>
    <w:pitch w:val="variable"/>
    <w:sig w:usb0="00000003" w:usb1="00000000" w:usb2="00000000" w:usb3="00000000" w:csb0="00000001" w:csb1="00000000"/>
  </w:font>
  <w:font w:name="DejaVu Sans">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8A1" w:rsidRDefault="005C28A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8A1" w:rsidRDefault="005C28A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8A1" w:rsidRDefault="005C28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28A1" w:rsidRDefault="005C28A1" w:rsidP="00FB3223">
      <w:pPr>
        <w:spacing w:before="0" w:after="0" w:line="240" w:lineRule="auto"/>
      </w:pPr>
      <w:r>
        <w:separator/>
      </w:r>
    </w:p>
  </w:footnote>
  <w:footnote w:type="continuationSeparator" w:id="1">
    <w:p w:rsidR="005C28A1" w:rsidRDefault="005C28A1" w:rsidP="00FB3223">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8A1" w:rsidRDefault="005C28A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8A1" w:rsidRDefault="005C28A1" w:rsidP="00FB3223">
    <w:pPr>
      <w:pStyle w:val="Header"/>
      <w:tabs>
        <w:tab w:val="clear" w:pos="4680"/>
        <w:tab w:val="clear" w:pos="9360"/>
        <w:tab w:val="right" w:pos="9972"/>
      </w:tabs>
    </w:pPr>
    <w:r>
      <w:rPr>
        <w:rFonts w:ascii="Cambria" w:hAnsi="Cambria"/>
        <w:b/>
        <w:bCs/>
        <w:color w:val="4F81BD"/>
        <w:sz w:val="24"/>
        <w:szCs w:val="24"/>
      </w:rPr>
      <w:t>FireHawk Toolbar</w:t>
    </w:r>
    <w:r w:rsidRPr="00FB3223">
      <w:rPr>
        <w:rFonts w:ascii="Cambria" w:hAnsi="Cambria"/>
        <w:b/>
        <w:bCs/>
        <w:color w:val="4F81BD"/>
        <w:sz w:val="24"/>
        <w:szCs w:val="24"/>
      </w:rPr>
      <w:tab/>
      <w:t>http://code.google.com/p/hawking-toolbar/</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28A1" w:rsidRDefault="005C28A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60AF6"/>
    <w:multiLevelType w:val="hybridMultilevel"/>
    <w:tmpl w:val="81D41D2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211130D6"/>
    <w:multiLevelType w:val="hybridMultilevel"/>
    <w:tmpl w:val="6BD064B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28EB74D7"/>
    <w:multiLevelType w:val="hybridMultilevel"/>
    <w:tmpl w:val="6442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4218B8"/>
    <w:multiLevelType w:val="hybridMultilevel"/>
    <w:tmpl w:val="03D41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C77F84"/>
    <w:multiLevelType w:val="hybridMultilevel"/>
    <w:tmpl w:val="87461D5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37D764B2"/>
    <w:multiLevelType w:val="hybridMultilevel"/>
    <w:tmpl w:val="B0AE9A8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44C02BAE"/>
    <w:multiLevelType w:val="hybridMultilevel"/>
    <w:tmpl w:val="F482B9B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479C7A8A"/>
    <w:multiLevelType w:val="hybridMultilevel"/>
    <w:tmpl w:val="8A4E5DB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48EC47B7"/>
    <w:multiLevelType w:val="hybridMultilevel"/>
    <w:tmpl w:val="D6C49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5D128E"/>
    <w:multiLevelType w:val="hybridMultilevel"/>
    <w:tmpl w:val="057A8270"/>
    <w:lvl w:ilvl="0" w:tplc="04090001">
      <w:start w:val="1"/>
      <w:numFmt w:val="bullet"/>
      <w:lvlText w:val=""/>
      <w:lvlJc w:val="left"/>
      <w:pPr>
        <w:ind w:left="720" w:hanging="360"/>
      </w:pPr>
      <w:rPr>
        <w:rFonts w:ascii="Symbol" w:hAnsi="Symbol" w:hint="default"/>
      </w:rPr>
    </w:lvl>
    <w:lvl w:ilvl="1" w:tplc="A02E9D96">
      <w:start w:val="1"/>
      <w:numFmt w:val="decimal"/>
      <w:lvlText w:val="%2."/>
      <w:lvlJc w:val="left"/>
      <w:pPr>
        <w:tabs>
          <w:tab w:val="num" w:pos="1440"/>
        </w:tabs>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50AC1493"/>
    <w:multiLevelType w:val="hybridMultilevel"/>
    <w:tmpl w:val="24509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EB729E"/>
    <w:multiLevelType w:val="hybridMultilevel"/>
    <w:tmpl w:val="E696C9B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63046262"/>
    <w:multiLevelType w:val="hybridMultilevel"/>
    <w:tmpl w:val="0A24785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6C6416BC"/>
    <w:multiLevelType w:val="hybridMultilevel"/>
    <w:tmpl w:val="6B66A7A2"/>
    <w:lvl w:ilvl="0" w:tplc="0409000F">
      <w:start w:val="1"/>
      <w:numFmt w:val="decimal"/>
      <w:lvlText w:val="%1."/>
      <w:lvlJc w:val="left"/>
      <w:pPr>
        <w:ind w:left="720" w:hanging="360"/>
      </w:pPr>
      <w:rPr>
        <w:rFonts w:cs="Times New Roman"/>
      </w:rPr>
    </w:lvl>
    <w:lvl w:ilvl="1" w:tplc="8E7246E0">
      <w:start w:val="1"/>
      <w:numFmt w:val="decimal"/>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6EA2122E"/>
    <w:multiLevelType w:val="hybridMultilevel"/>
    <w:tmpl w:val="29FAC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880C91"/>
    <w:multiLevelType w:val="hybridMultilevel"/>
    <w:tmpl w:val="8DEE476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7F8F55FE"/>
    <w:multiLevelType w:val="hybridMultilevel"/>
    <w:tmpl w:val="151E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1"/>
  </w:num>
  <w:num w:numId="5">
    <w:abstractNumId w:val="0"/>
  </w:num>
  <w:num w:numId="6">
    <w:abstractNumId w:val="15"/>
  </w:num>
  <w:num w:numId="7">
    <w:abstractNumId w:val="11"/>
  </w:num>
  <w:num w:numId="8">
    <w:abstractNumId w:val="4"/>
  </w:num>
  <w:num w:numId="9">
    <w:abstractNumId w:val="12"/>
  </w:num>
  <w:num w:numId="10">
    <w:abstractNumId w:val="16"/>
  </w:num>
  <w:num w:numId="11">
    <w:abstractNumId w:val="10"/>
  </w:num>
  <w:num w:numId="12">
    <w:abstractNumId w:val="2"/>
  </w:num>
  <w:num w:numId="13">
    <w:abstractNumId w:val="14"/>
  </w:num>
  <w:num w:numId="14">
    <w:abstractNumId w:val="3"/>
  </w:num>
  <w:num w:numId="15">
    <w:abstractNumId w:val="13"/>
  </w:num>
  <w:num w:numId="16">
    <w:abstractNumId w:val="6"/>
  </w:num>
  <w:num w:numId="17">
    <w:abstractNumId w:val="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pos w:val="beneathText"/>
    <w:footnote w:id="0"/>
    <w:footnote w:id="1"/>
  </w:footnotePr>
  <w:endnotePr>
    <w:endnote w:id="0"/>
    <w:endnote w:id="1"/>
  </w:endnotePr>
  <w:compat>
    <w:spaceForUL/>
    <w:balanceSingleByteDoubleByteWidth/>
    <w:doNotLeaveBackslashAlone/>
    <w:ulTrailSpace/>
    <w:doNotExpandShiftReturn/>
    <w:adjustLineHeightInTable/>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B5314"/>
    <w:rsid w:val="00005A30"/>
    <w:rsid w:val="000F112C"/>
    <w:rsid w:val="001B003F"/>
    <w:rsid w:val="001F57F7"/>
    <w:rsid w:val="00253DFB"/>
    <w:rsid w:val="002711F5"/>
    <w:rsid w:val="005C28A1"/>
    <w:rsid w:val="007B5314"/>
    <w:rsid w:val="008C2647"/>
    <w:rsid w:val="00A66812"/>
    <w:rsid w:val="00B56241"/>
    <w:rsid w:val="00B7605B"/>
    <w:rsid w:val="00D07A5C"/>
    <w:rsid w:val="00F33EEA"/>
    <w:rsid w:val="00FB322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7B5314"/>
    <w:pPr>
      <w:spacing w:before="200" w:after="200" w:line="276" w:lineRule="auto"/>
    </w:pPr>
    <w:rPr>
      <w:sz w:val="20"/>
      <w:szCs w:val="20"/>
    </w:rPr>
  </w:style>
  <w:style w:type="paragraph" w:styleId="Heading1">
    <w:name w:val="heading 1"/>
    <w:basedOn w:val="Normal"/>
    <w:next w:val="Normal"/>
    <w:link w:val="Heading1Char"/>
    <w:uiPriority w:val="99"/>
    <w:qFormat/>
    <w:rsid w:val="007B5314"/>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9"/>
    <w:qFormat/>
    <w:rsid w:val="007B5314"/>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9"/>
    <w:qFormat/>
    <w:rsid w:val="007B5314"/>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9"/>
    <w:qFormat/>
    <w:rsid w:val="007B5314"/>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9"/>
    <w:qFormat/>
    <w:rsid w:val="007B5314"/>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9"/>
    <w:qFormat/>
    <w:rsid w:val="007B5314"/>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9"/>
    <w:qFormat/>
    <w:rsid w:val="007B5314"/>
    <w:pPr>
      <w:spacing w:before="300" w:after="0"/>
      <w:outlineLvl w:val="6"/>
    </w:pPr>
    <w:rPr>
      <w:caps/>
      <w:color w:val="365F91"/>
      <w:spacing w:val="10"/>
      <w:sz w:val="22"/>
      <w:szCs w:val="22"/>
    </w:rPr>
  </w:style>
  <w:style w:type="paragraph" w:styleId="Heading8">
    <w:name w:val="heading 8"/>
    <w:basedOn w:val="Normal"/>
    <w:next w:val="Normal"/>
    <w:link w:val="Heading8Char"/>
    <w:uiPriority w:val="99"/>
    <w:qFormat/>
    <w:rsid w:val="007B5314"/>
    <w:pPr>
      <w:spacing w:before="300" w:after="0"/>
      <w:outlineLvl w:val="7"/>
    </w:pPr>
    <w:rPr>
      <w:caps/>
      <w:spacing w:val="10"/>
      <w:sz w:val="18"/>
      <w:szCs w:val="18"/>
    </w:rPr>
  </w:style>
  <w:style w:type="paragraph" w:styleId="Heading9">
    <w:name w:val="heading 9"/>
    <w:basedOn w:val="Normal"/>
    <w:next w:val="Normal"/>
    <w:link w:val="Heading9Char"/>
    <w:uiPriority w:val="99"/>
    <w:qFormat/>
    <w:rsid w:val="007B5314"/>
    <w:pPr>
      <w:spacing w:before="300" w:after="0"/>
      <w:outlineLvl w:val="8"/>
    </w:pPr>
    <w:rPr>
      <w:i/>
      <w:caps/>
      <w:spacing w:val="10"/>
      <w:sz w:val="18"/>
      <w:szCs w:val="1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B5314"/>
    <w:rPr>
      <w:rFonts w:cs="Times New Roman"/>
      <w:b/>
      <w:bCs/>
      <w:caps/>
      <w:color w:val="FFFFFF"/>
      <w:spacing w:val="15"/>
      <w:shd w:val="clear" w:color="auto" w:fill="4F81BD"/>
    </w:rPr>
  </w:style>
  <w:style w:type="character" w:customStyle="1" w:styleId="Heading2Char">
    <w:name w:val="Heading 2 Char"/>
    <w:basedOn w:val="DefaultParagraphFont"/>
    <w:link w:val="Heading2"/>
    <w:uiPriority w:val="99"/>
    <w:locked/>
    <w:rsid w:val="007B5314"/>
    <w:rPr>
      <w:rFonts w:cs="Times New Roman"/>
      <w:caps/>
      <w:spacing w:val="15"/>
      <w:shd w:val="clear" w:color="auto" w:fill="DBE5F1"/>
    </w:rPr>
  </w:style>
  <w:style w:type="character" w:customStyle="1" w:styleId="Heading3Char">
    <w:name w:val="Heading 3 Char"/>
    <w:basedOn w:val="DefaultParagraphFont"/>
    <w:link w:val="Heading3"/>
    <w:uiPriority w:val="99"/>
    <w:locked/>
    <w:rsid w:val="007B5314"/>
    <w:rPr>
      <w:rFonts w:cs="Times New Roman"/>
      <w:caps/>
      <w:color w:val="243F60"/>
      <w:spacing w:val="15"/>
    </w:rPr>
  </w:style>
  <w:style w:type="character" w:customStyle="1" w:styleId="Heading4Char">
    <w:name w:val="Heading 4 Char"/>
    <w:basedOn w:val="DefaultParagraphFont"/>
    <w:link w:val="Heading4"/>
    <w:uiPriority w:val="99"/>
    <w:semiHidden/>
    <w:locked/>
    <w:rsid w:val="007B5314"/>
    <w:rPr>
      <w:rFonts w:cs="Times New Roman"/>
      <w:caps/>
      <w:color w:val="365F91"/>
      <w:spacing w:val="10"/>
    </w:rPr>
  </w:style>
  <w:style w:type="character" w:customStyle="1" w:styleId="Heading5Char">
    <w:name w:val="Heading 5 Char"/>
    <w:basedOn w:val="DefaultParagraphFont"/>
    <w:link w:val="Heading5"/>
    <w:uiPriority w:val="99"/>
    <w:semiHidden/>
    <w:locked/>
    <w:rsid w:val="007B5314"/>
    <w:rPr>
      <w:rFonts w:cs="Times New Roman"/>
      <w:caps/>
      <w:color w:val="365F91"/>
      <w:spacing w:val="10"/>
    </w:rPr>
  </w:style>
  <w:style w:type="character" w:customStyle="1" w:styleId="Heading6Char">
    <w:name w:val="Heading 6 Char"/>
    <w:basedOn w:val="DefaultParagraphFont"/>
    <w:link w:val="Heading6"/>
    <w:uiPriority w:val="99"/>
    <w:semiHidden/>
    <w:locked/>
    <w:rsid w:val="007B5314"/>
    <w:rPr>
      <w:rFonts w:cs="Times New Roman"/>
      <w:caps/>
      <w:color w:val="365F91"/>
      <w:spacing w:val="10"/>
    </w:rPr>
  </w:style>
  <w:style w:type="character" w:customStyle="1" w:styleId="Heading7Char">
    <w:name w:val="Heading 7 Char"/>
    <w:basedOn w:val="DefaultParagraphFont"/>
    <w:link w:val="Heading7"/>
    <w:uiPriority w:val="99"/>
    <w:semiHidden/>
    <w:locked/>
    <w:rsid w:val="007B5314"/>
    <w:rPr>
      <w:rFonts w:cs="Times New Roman"/>
      <w:caps/>
      <w:color w:val="365F91"/>
      <w:spacing w:val="10"/>
    </w:rPr>
  </w:style>
  <w:style w:type="character" w:customStyle="1" w:styleId="Heading8Char">
    <w:name w:val="Heading 8 Char"/>
    <w:basedOn w:val="DefaultParagraphFont"/>
    <w:link w:val="Heading8"/>
    <w:uiPriority w:val="99"/>
    <w:semiHidden/>
    <w:locked/>
    <w:rsid w:val="007B5314"/>
    <w:rPr>
      <w:rFonts w:cs="Times New Roman"/>
      <w:caps/>
      <w:spacing w:val="10"/>
      <w:sz w:val="18"/>
      <w:szCs w:val="18"/>
    </w:rPr>
  </w:style>
  <w:style w:type="character" w:customStyle="1" w:styleId="Heading9Char">
    <w:name w:val="Heading 9 Char"/>
    <w:basedOn w:val="DefaultParagraphFont"/>
    <w:link w:val="Heading9"/>
    <w:uiPriority w:val="99"/>
    <w:semiHidden/>
    <w:locked/>
    <w:rsid w:val="007B5314"/>
    <w:rPr>
      <w:rFonts w:cs="Times New Roman"/>
      <w:i/>
      <w:caps/>
      <w:spacing w:val="10"/>
      <w:sz w:val="18"/>
      <w:szCs w:val="18"/>
    </w:rPr>
  </w:style>
  <w:style w:type="character" w:customStyle="1" w:styleId="NumberingSymbols">
    <w:name w:val="Numbering Symbols"/>
    <w:uiPriority w:val="99"/>
    <w:rsid w:val="00005A30"/>
  </w:style>
  <w:style w:type="character" w:customStyle="1" w:styleId="Bullets">
    <w:name w:val="Bullets"/>
    <w:uiPriority w:val="99"/>
    <w:rsid w:val="00005A30"/>
    <w:rPr>
      <w:rFonts w:ascii="StarSymbol" w:eastAsia="Times New Roman" w:hAnsi="StarSymbol"/>
      <w:sz w:val="16"/>
    </w:rPr>
  </w:style>
  <w:style w:type="character" w:styleId="Hyperlink">
    <w:name w:val="Hyperlink"/>
    <w:basedOn w:val="DefaultParagraphFont"/>
    <w:uiPriority w:val="99"/>
    <w:semiHidden/>
    <w:rsid w:val="00005A30"/>
    <w:rPr>
      <w:rFonts w:cs="Times New Roman"/>
      <w:color w:val="000080"/>
      <w:u w:val="single"/>
    </w:rPr>
  </w:style>
  <w:style w:type="character" w:styleId="FollowedHyperlink">
    <w:name w:val="FollowedHyperlink"/>
    <w:basedOn w:val="DefaultParagraphFont"/>
    <w:uiPriority w:val="99"/>
    <w:semiHidden/>
    <w:rsid w:val="00005A30"/>
    <w:rPr>
      <w:rFonts w:cs="Times New Roman"/>
      <w:color w:val="800000"/>
      <w:u w:val="single"/>
    </w:rPr>
  </w:style>
  <w:style w:type="character" w:styleId="Emphasis">
    <w:name w:val="Emphasis"/>
    <w:basedOn w:val="DefaultParagraphFont"/>
    <w:uiPriority w:val="99"/>
    <w:qFormat/>
    <w:rsid w:val="007B5314"/>
    <w:rPr>
      <w:rFonts w:cs="Times New Roman"/>
      <w:caps/>
      <w:color w:val="243F60"/>
      <w:spacing w:val="5"/>
    </w:rPr>
  </w:style>
  <w:style w:type="character" w:customStyle="1" w:styleId="SourceText">
    <w:name w:val="Source Text"/>
    <w:uiPriority w:val="99"/>
    <w:rsid w:val="00005A30"/>
    <w:rPr>
      <w:rFonts w:ascii="Nimbus Mono L" w:eastAsia="Times New Roman" w:hAnsi="Nimbus Mono L"/>
    </w:rPr>
  </w:style>
  <w:style w:type="character" w:customStyle="1" w:styleId="Variable">
    <w:name w:val="Variable"/>
    <w:uiPriority w:val="99"/>
    <w:rsid w:val="00005A30"/>
    <w:rPr>
      <w:i/>
    </w:rPr>
  </w:style>
  <w:style w:type="character" w:customStyle="1" w:styleId="Teletype">
    <w:name w:val="Teletype"/>
    <w:uiPriority w:val="99"/>
    <w:rsid w:val="00005A30"/>
    <w:rPr>
      <w:rFonts w:ascii="Nimbus Mono L" w:eastAsia="Times New Roman" w:hAnsi="Nimbus Mono L"/>
    </w:rPr>
  </w:style>
  <w:style w:type="paragraph" w:styleId="BodyText">
    <w:name w:val="Body Text"/>
    <w:basedOn w:val="Normal"/>
    <w:link w:val="BodyTextChar"/>
    <w:uiPriority w:val="99"/>
    <w:semiHidden/>
    <w:rsid w:val="00005A30"/>
    <w:pPr>
      <w:spacing w:before="0" w:after="120"/>
    </w:pPr>
  </w:style>
  <w:style w:type="character" w:customStyle="1" w:styleId="BodyTextChar">
    <w:name w:val="Body Text Char"/>
    <w:basedOn w:val="DefaultParagraphFont"/>
    <w:link w:val="BodyText"/>
    <w:uiPriority w:val="99"/>
    <w:semiHidden/>
    <w:rsid w:val="00B214F7"/>
    <w:rPr>
      <w:sz w:val="20"/>
      <w:szCs w:val="20"/>
    </w:rPr>
  </w:style>
  <w:style w:type="paragraph" w:customStyle="1" w:styleId="Heading">
    <w:name w:val="Heading"/>
    <w:basedOn w:val="Normal"/>
    <w:next w:val="BodyText"/>
    <w:uiPriority w:val="99"/>
    <w:rsid w:val="00005A30"/>
    <w:pPr>
      <w:keepNext/>
      <w:spacing w:before="240" w:after="120"/>
    </w:pPr>
    <w:rPr>
      <w:rFonts w:ascii="Nimbus Sans L" w:hAnsi="Nimbus Sans L" w:cs="DejaVu Sans"/>
      <w:sz w:val="28"/>
      <w:szCs w:val="28"/>
    </w:rPr>
  </w:style>
  <w:style w:type="paragraph" w:styleId="List">
    <w:name w:val="List"/>
    <w:basedOn w:val="BodyText"/>
    <w:uiPriority w:val="99"/>
    <w:semiHidden/>
    <w:rsid w:val="00005A30"/>
  </w:style>
  <w:style w:type="paragraph" w:styleId="Caption">
    <w:name w:val="caption"/>
    <w:basedOn w:val="Normal"/>
    <w:next w:val="Normal"/>
    <w:uiPriority w:val="99"/>
    <w:qFormat/>
    <w:rsid w:val="007B5314"/>
    <w:rPr>
      <w:b/>
      <w:bCs/>
      <w:color w:val="365F91"/>
      <w:sz w:val="16"/>
      <w:szCs w:val="16"/>
    </w:rPr>
  </w:style>
  <w:style w:type="paragraph" w:customStyle="1" w:styleId="Index">
    <w:name w:val="Index"/>
    <w:basedOn w:val="Normal"/>
    <w:uiPriority w:val="99"/>
    <w:rsid w:val="00005A30"/>
    <w:pPr>
      <w:suppressLineNumbers/>
    </w:pPr>
  </w:style>
  <w:style w:type="paragraph" w:customStyle="1" w:styleId="ListContents">
    <w:name w:val="List Contents"/>
    <w:basedOn w:val="Normal"/>
    <w:uiPriority w:val="99"/>
    <w:rsid w:val="00005A30"/>
    <w:pPr>
      <w:ind w:left="567"/>
    </w:pPr>
  </w:style>
  <w:style w:type="paragraph" w:customStyle="1" w:styleId="ListHeading">
    <w:name w:val="List Heading"/>
    <w:basedOn w:val="Normal"/>
    <w:next w:val="ListContents"/>
    <w:uiPriority w:val="99"/>
    <w:rsid w:val="00005A30"/>
  </w:style>
  <w:style w:type="paragraph" w:styleId="Title">
    <w:name w:val="Title"/>
    <w:basedOn w:val="Normal"/>
    <w:next w:val="Normal"/>
    <w:link w:val="TitleChar"/>
    <w:uiPriority w:val="99"/>
    <w:qFormat/>
    <w:rsid w:val="007B5314"/>
    <w:pPr>
      <w:spacing w:before="720"/>
    </w:pPr>
    <w:rPr>
      <w:caps/>
      <w:color w:val="4F81BD"/>
      <w:spacing w:val="10"/>
      <w:kern w:val="28"/>
      <w:sz w:val="52"/>
      <w:szCs w:val="52"/>
    </w:rPr>
  </w:style>
  <w:style w:type="character" w:customStyle="1" w:styleId="TitleChar">
    <w:name w:val="Title Char"/>
    <w:basedOn w:val="DefaultParagraphFont"/>
    <w:link w:val="Title"/>
    <w:uiPriority w:val="99"/>
    <w:locked/>
    <w:rsid w:val="007B5314"/>
    <w:rPr>
      <w:rFonts w:cs="Times New Roman"/>
      <w:caps/>
      <w:color w:val="4F81BD"/>
      <w:spacing w:val="10"/>
      <w:kern w:val="28"/>
      <w:sz w:val="52"/>
      <w:szCs w:val="52"/>
    </w:rPr>
  </w:style>
  <w:style w:type="paragraph" w:styleId="Subtitle">
    <w:name w:val="Subtitle"/>
    <w:basedOn w:val="Normal"/>
    <w:next w:val="Normal"/>
    <w:link w:val="SubtitleChar"/>
    <w:uiPriority w:val="99"/>
    <w:qFormat/>
    <w:rsid w:val="007B5314"/>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99"/>
    <w:locked/>
    <w:rsid w:val="007B5314"/>
    <w:rPr>
      <w:rFonts w:cs="Times New Roman"/>
      <w:caps/>
      <w:color w:val="595959"/>
      <w:spacing w:val="10"/>
      <w:sz w:val="24"/>
      <w:szCs w:val="24"/>
    </w:rPr>
  </w:style>
  <w:style w:type="character" w:styleId="Strong">
    <w:name w:val="Strong"/>
    <w:basedOn w:val="DefaultParagraphFont"/>
    <w:uiPriority w:val="99"/>
    <w:qFormat/>
    <w:rsid w:val="007B5314"/>
    <w:rPr>
      <w:rFonts w:cs="Times New Roman"/>
      <w:b/>
    </w:rPr>
  </w:style>
  <w:style w:type="paragraph" w:styleId="NoSpacing">
    <w:name w:val="No Spacing"/>
    <w:basedOn w:val="Normal"/>
    <w:link w:val="NoSpacingChar"/>
    <w:uiPriority w:val="99"/>
    <w:qFormat/>
    <w:rsid w:val="007B5314"/>
    <w:pPr>
      <w:spacing w:before="0" w:after="0" w:line="240" w:lineRule="auto"/>
    </w:pPr>
  </w:style>
  <w:style w:type="character" w:customStyle="1" w:styleId="NoSpacingChar">
    <w:name w:val="No Spacing Char"/>
    <w:basedOn w:val="DefaultParagraphFont"/>
    <w:link w:val="NoSpacing"/>
    <w:uiPriority w:val="99"/>
    <w:locked/>
    <w:rsid w:val="007B5314"/>
    <w:rPr>
      <w:rFonts w:cs="Times New Roman"/>
      <w:sz w:val="20"/>
      <w:szCs w:val="20"/>
    </w:rPr>
  </w:style>
  <w:style w:type="paragraph" w:styleId="ListParagraph">
    <w:name w:val="List Paragraph"/>
    <w:basedOn w:val="Normal"/>
    <w:uiPriority w:val="99"/>
    <w:qFormat/>
    <w:rsid w:val="007B5314"/>
    <w:pPr>
      <w:ind w:left="720"/>
      <w:contextualSpacing/>
    </w:pPr>
  </w:style>
  <w:style w:type="paragraph" w:styleId="Quote">
    <w:name w:val="Quote"/>
    <w:basedOn w:val="Normal"/>
    <w:next w:val="Normal"/>
    <w:link w:val="QuoteChar"/>
    <w:uiPriority w:val="99"/>
    <w:qFormat/>
    <w:rsid w:val="007B5314"/>
    <w:rPr>
      <w:i/>
      <w:iCs/>
    </w:rPr>
  </w:style>
  <w:style w:type="character" w:customStyle="1" w:styleId="QuoteChar">
    <w:name w:val="Quote Char"/>
    <w:basedOn w:val="DefaultParagraphFont"/>
    <w:link w:val="Quote"/>
    <w:uiPriority w:val="99"/>
    <w:locked/>
    <w:rsid w:val="007B5314"/>
    <w:rPr>
      <w:rFonts w:cs="Times New Roman"/>
      <w:i/>
      <w:iCs/>
      <w:sz w:val="20"/>
      <w:szCs w:val="20"/>
    </w:rPr>
  </w:style>
  <w:style w:type="paragraph" w:styleId="IntenseQuote">
    <w:name w:val="Intense Quote"/>
    <w:basedOn w:val="Normal"/>
    <w:next w:val="Normal"/>
    <w:link w:val="IntenseQuoteChar"/>
    <w:uiPriority w:val="99"/>
    <w:qFormat/>
    <w:rsid w:val="007B5314"/>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99"/>
    <w:locked/>
    <w:rsid w:val="007B5314"/>
    <w:rPr>
      <w:rFonts w:cs="Times New Roman"/>
      <w:i/>
      <w:iCs/>
      <w:color w:val="4F81BD"/>
      <w:sz w:val="20"/>
      <w:szCs w:val="20"/>
    </w:rPr>
  </w:style>
  <w:style w:type="character" w:styleId="SubtleEmphasis">
    <w:name w:val="Subtle Emphasis"/>
    <w:basedOn w:val="DefaultParagraphFont"/>
    <w:uiPriority w:val="99"/>
    <w:qFormat/>
    <w:rsid w:val="007B5314"/>
    <w:rPr>
      <w:i/>
      <w:color w:val="243F60"/>
    </w:rPr>
  </w:style>
  <w:style w:type="character" w:styleId="IntenseEmphasis">
    <w:name w:val="Intense Emphasis"/>
    <w:basedOn w:val="DefaultParagraphFont"/>
    <w:uiPriority w:val="99"/>
    <w:qFormat/>
    <w:rsid w:val="007B5314"/>
    <w:rPr>
      <w:b/>
      <w:caps/>
      <w:color w:val="243F60"/>
      <w:spacing w:val="10"/>
    </w:rPr>
  </w:style>
  <w:style w:type="character" w:styleId="SubtleReference">
    <w:name w:val="Subtle Reference"/>
    <w:basedOn w:val="DefaultParagraphFont"/>
    <w:uiPriority w:val="99"/>
    <w:qFormat/>
    <w:rsid w:val="007B5314"/>
    <w:rPr>
      <w:b/>
      <w:color w:val="4F81BD"/>
    </w:rPr>
  </w:style>
  <w:style w:type="character" w:styleId="IntenseReference">
    <w:name w:val="Intense Reference"/>
    <w:basedOn w:val="DefaultParagraphFont"/>
    <w:uiPriority w:val="99"/>
    <w:qFormat/>
    <w:rsid w:val="007B5314"/>
    <w:rPr>
      <w:b/>
      <w:i/>
      <w:caps/>
      <w:color w:val="4F81BD"/>
    </w:rPr>
  </w:style>
  <w:style w:type="character" w:styleId="BookTitle">
    <w:name w:val="Book Title"/>
    <w:basedOn w:val="DefaultParagraphFont"/>
    <w:uiPriority w:val="99"/>
    <w:qFormat/>
    <w:rsid w:val="007B5314"/>
    <w:rPr>
      <w:b/>
      <w:i/>
      <w:spacing w:val="9"/>
    </w:rPr>
  </w:style>
  <w:style w:type="paragraph" w:styleId="TOCHeading">
    <w:name w:val="TOC Heading"/>
    <w:basedOn w:val="Heading1"/>
    <w:next w:val="Normal"/>
    <w:uiPriority w:val="99"/>
    <w:qFormat/>
    <w:rsid w:val="007B5314"/>
    <w:pPr>
      <w:outlineLvl w:val="9"/>
    </w:pPr>
  </w:style>
  <w:style w:type="paragraph" w:styleId="Header">
    <w:name w:val="header"/>
    <w:basedOn w:val="Normal"/>
    <w:link w:val="HeaderChar"/>
    <w:uiPriority w:val="99"/>
    <w:semiHidden/>
    <w:rsid w:val="00FB3223"/>
    <w:pPr>
      <w:tabs>
        <w:tab w:val="center" w:pos="4680"/>
        <w:tab w:val="right" w:pos="9360"/>
      </w:tabs>
    </w:pPr>
  </w:style>
  <w:style w:type="character" w:customStyle="1" w:styleId="HeaderChar">
    <w:name w:val="Header Char"/>
    <w:basedOn w:val="DefaultParagraphFont"/>
    <w:link w:val="Header"/>
    <w:uiPriority w:val="99"/>
    <w:semiHidden/>
    <w:locked/>
    <w:rsid w:val="00FB3223"/>
    <w:rPr>
      <w:rFonts w:cs="Times New Roman"/>
    </w:rPr>
  </w:style>
  <w:style w:type="paragraph" w:styleId="Footer">
    <w:name w:val="footer"/>
    <w:basedOn w:val="Normal"/>
    <w:link w:val="FooterChar"/>
    <w:uiPriority w:val="99"/>
    <w:semiHidden/>
    <w:rsid w:val="00FB3223"/>
    <w:pPr>
      <w:tabs>
        <w:tab w:val="center" w:pos="4680"/>
        <w:tab w:val="right" w:pos="9360"/>
      </w:tabs>
    </w:pPr>
  </w:style>
  <w:style w:type="character" w:customStyle="1" w:styleId="FooterChar">
    <w:name w:val="Footer Char"/>
    <w:basedOn w:val="DefaultParagraphFont"/>
    <w:link w:val="Footer"/>
    <w:uiPriority w:val="99"/>
    <w:semiHidden/>
    <w:locked/>
    <w:rsid w:val="00FB3223"/>
    <w:rPr>
      <w:rFonts w:cs="Times New Roman"/>
    </w:rPr>
  </w:style>
  <w:style w:type="paragraph" w:styleId="BalloonText">
    <w:name w:val="Balloon Text"/>
    <w:basedOn w:val="Normal"/>
    <w:link w:val="BalloonTextChar"/>
    <w:uiPriority w:val="99"/>
    <w:semiHidden/>
    <w:rsid w:val="00FB322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B3223"/>
    <w:rPr>
      <w:rFonts w:ascii="Tahoma" w:hAnsi="Tahoma" w:cs="Tahoma"/>
      <w:sz w:val="16"/>
      <w:szCs w:val="16"/>
    </w:rPr>
  </w:style>
  <w:style w:type="paragraph" w:customStyle="1" w:styleId="NoSpacingLinespacingMultiple115li">
    <w:name w:val="No Spacing + Line spacing:  Multiple 1.15 li"/>
    <w:basedOn w:val="NoSpacing"/>
    <w:uiPriority w:val="99"/>
    <w:rsid w:val="000F112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ozilla.org/support/firefox/"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mozilla.org/products/firefox/"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ode.google.com/p/hawking-toolbar/"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24</TotalTime>
  <Pages>4</Pages>
  <Words>1058</Words>
  <Characters>6035</Characters>
  <Application>Microsoft Office Outlook</Application>
  <DocSecurity>0</DocSecurity>
  <Lines>0</Lines>
  <Paragraphs>0</Paragraphs>
  <ScaleCrop>false</ScaleCrop>
  <Company>The University of North Carolina at Chapel Hill</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FireHawk Toolbar</dc:title>
  <dc:subject/>
  <dc:creator>Brian Louden</dc:creator>
  <cp:keywords/>
  <dc:description/>
  <cp:lastModifiedBy>UNC</cp:lastModifiedBy>
  <cp:revision>9</cp:revision>
  <cp:lastPrinted>2113-01-01T04:00:00Z</cp:lastPrinted>
  <dcterms:created xsi:type="dcterms:W3CDTF">2007-05-03T13:56:00Z</dcterms:created>
  <dcterms:modified xsi:type="dcterms:W3CDTF">2007-05-03T17:32:00Z</dcterms:modified>
</cp:coreProperties>
</file>